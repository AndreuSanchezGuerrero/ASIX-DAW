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9F2864" w14:textId="77777777" w:rsidR="004A0DB0" w:rsidRPr="00752889" w:rsidRDefault="004A0DB0" w:rsidP="004A0DB0">
      <w:pPr>
        <w:pStyle w:val="Encabezado3"/>
        <w:jc w:val="center"/>
        <w:rPr>
          <w:rFonts w:cs="Arial"/>
          <w:bCs/>
        </w:rPr>
      </w:pPr>
      <w:r w:rsidRPr="00752889">
        <w:rPr>
          <w:rFonts w:cs="Arial"/>
          <w:bCs/>
        </w:rPr>
        <w:t>A</w:t>
      </w:r>
      <w:r w:rsidR="00047C27" w:rsidRPr="00752889">
        <w:rPr>
          <w:rFonts w:cs="Arial"/>
          <w:bCs/>
        </w:rPr>
        <w:t>1</w:t>
      </w:r>
      <w:r w:rsidRPr="00752889">
        <w:rPr>
          <w:rFonts w:cs="Arial"/>
          <w:bCs/>
        </w:rPr>
        <w:t xml:space="preserve">.- </w:t>
      </w:r>
      <w:r w:rsidR="00752889" w:rsidRPr="00752889">
        <w:rPr>
          <w:rFonts w:cs="Arial"/>
          <w:bCs/>
        </w:rPr>
        <w:t>Preparació de l’entorn de des</w:t>
      </w:r>
      <w:r w:rsidR="00752889">
        <w:rPr>
          <w:rFonts w:cs="Arial"/>
          <w:bCs/>
        </w:rPr>
        <w:t>envolupament i de servidors web</w:t>
      </w:r>
      <w:r w:rsidRPr="00752889">
        <w:rPr>
          <w:rFonts w:cs="Arial"/>
          <w:bCs/>
        </w:rPr>
        <w:t>.</w:t>
      </w:r>
    </w:p>
    <w:p w14:paraId="17DD8B20" w14:textId="23207D1B" w:rsidR="00047C27" w:rsidRDefault="00047C27" w:rsidP="00047C27">
      <w:pPr>
        <w:spacing w:before="482" w:after="238" w:line="301" w:lineRule="atLeast"/>
        <w:rPr>
          <w:rFonts w:ascii="Arial" w:hAnsi="Arial" w:cs="Arial"/>
          <w:sz w:val="32"/>
          <w:szCs w:val="32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ca-ES"/>
        </w:rPr>
        <w:t>Nom:_______________________________________________</w:t>
      </w:r>
    </w:p>
    <w:p w14:paraId="292F1BC6" w14:textId="77777777" w:rsidR="00047C27" w:rsidRDefault="00047C27" w:rsidP="00047C27">
      <w:pPr>
        <w:pStyle w:val="Ttol1"/>
        <w:numPr>
          <w:ilvl w:val="0"/>
          <w:numId w:val="0"/>
        </w:numPr>
        <w:pBdr>
          <w:bottom w:val="single" w:sz="6" w:space="2" w:color="000000"/>
        </w:pBdr>
        <w:ind w:left="432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OBJECTIU</w:t>
      </w:r>
    </w:p>
    <w:p w14:paraId="0F4949E8" w14:textId="77777777" w:rsidR="0075288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 xml:space="preserve">Identifica el programari necessari per al seu funcionament. </w:t>
      </w:r>
    </w:p>
    <w:p w14:paraId="09A50DFE" w14:textId="77777777" w:rsidR="0075288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 xml:space="preserve">Identifica les diferents tecnologies emprades. </w:t>
      </w:r>
    </w:p>
    <w:p w14:paraId="1C169268" w14:textId="77777777" w:rsidR="0075288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 xml:space="preserve">Instal·la i configura servidors web i de bases de dades. </w:t>
      </w:r>
    </w:p>
    <w:p w14:paraId="28FB5E0C" w14:textId="77777777" w:rsidR="0075288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 xml:space="preserve">Reconeix les possibilitats de processament en els entorns client i servidor. </w:t>
      </w:r>
    </w:p>
    <w:p w14:paraId="4E53CA06" w14:textId="77777777" w:rsidR="0075288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 xml:space="preserve">Afegeix i configura els components i mòduls necessaris per al processament de codi al servidor. </w:t>
      </w:r>
    </w:p>
    <w:p w14:paraId="7F7A35F2" w14:textId="77777777" w:rsidR="0075288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 xml:space="preserve">Instal·la i configura l’accés a bases de dades. </w:t>
      </w:r>
    </w:p>
    <w:p w14:paraId="0E748917" w14:textId="77777777" w:rsidR="0075288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 xml:space="preserve">Estableix i verifica la seguretat en els accessos al servidor. </w:t>
      </w:r>
    </w:p>
    <w:p w14:paraId="27BBFAB8" w14:textId="77777777" w:rsidR="0075288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 xml:space="preserve">Utilitza plataformes integrades orientades a la prova i desenvolupament d’aplicacions web. </w:t>
      </w:r>
    </w:p>
    <w:p w14:paraId="718E23A2" w14:textId="77777777" w:rsidR="00047C27" w:rsidRPr="001A1A69" w:rsidRDefault="00752889" w:rsidP="00752889">
      <w:pPr>
        <w:pStyle w:val="NormalWeb"/>
        <w:numPr>
          <w:ilvl w:val="0"/>
          <w:numId w:val="2"/>
        </w:numPr>
        <w:spacing w:after="280"/>
        <w:ind w:left="720"/>
        <w:jc w:val="both"/>
        <w:rPr>
          <w:rFonts w:ascii="Arial" w:hAnsi="Arial" w:cs="Arial"/>
        </w:rPr>
      </w:pPr>
      <w:r w:rsidRPr="00752889">
        <w:rPr>
          <w:rFonts w:ascii="Arial" w:hAnsi="Arial" w:cs="Arial"/>
        </w:rPr>
        <w:t>Documenta els procediments realitzats.</w:t>
      </w:r>
      <w:r w:rsidR="00047C27" w:rsidRPr="001A1A69">
        <w:rPr>
          <w:rFonts w:ascii="Arial" w:hAnsi="Arial" w:cs="Arial"/>
        </w:rPr>
        <w:t xml:space="preserve"> </w:t>
      </w:r>
    </w:p>
    <w:p w14:paraId="74F9DFEE" w14:textId="77777777" w:rsidR="00047C27" w:rsidRDefault="00047C27" w:rsidP="00047C27">
      <w:pPr>
        <w:pStyle w:val="Ttol1"/>
        <w:numPr>
          <w:ilvl w:val="0"/>
          <w:numId w:val="0"/>
        </w:numPr>
        <w:pBdr>
          <w:bottom w:val="single" w:sz="6" w:space="2" w:color="000000"/>
        </w:pBdr>
        <w:ind w:left="432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INSTRUCCIONS</w:t>
      </w:r>
    </w:p>
    <w:p w14:paraId="3110A4D3" w14:textId="77777777" w:rsidR="00047C27" w:rsidRDefault="00047C27" w:rsidP="00047C27">
      <w:pPr>
        <w:pStyle w:val="NormalWeb"/>
        <w:numPr>
          <w:ilvl w:val="0"/>
          <w:numId w:val="2"/>
        </w:numPr>
        <w:spacing w:before="0"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Llegeix amb calma que s'ha de fer abans de començar. I recorda de posar el teu nom en el lloc del document que ho sol·licita.</w:t>
      </w:r>
    </w:p>
    <w:p w14:paraId="668FF3C3" w14:textId="15751081" w:rsidR="00047C27" w:rsidRDefault="00047C27" w:rsidP="00047C27">
      <w:pPr>
        <w:pStyle w:val="NormalWeb"/>
        <w:numPr>
          <w:ilvl w:val="0"/>
          <w:numId w:val="2"/>
        </w:numPr>
        <w:spacing w:before="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fer l'entrega recorda que has de retornar </w:t>
      </w:r>
      <w:r>
        <w:rPr>
          <w:rFonts w:ascii="Arial" w:hAnsi="Arial" w:cs="Arial"/>
          <w:b/>
          <w:bCs/>
        </w:rPr>
        <w:t>aquest arxiu</w:t>
      </w:r>
      <w:r>
        <w:rPr>
          <w:rFonts w:ascii="Arial" w:hAnsi="Arial" w:cs="Arial"/>
        </w:rPr>
        <w:t xml:space="preserve"> amb el nom Pp</w:t>
      </w:r>
      <w:r w:rsidR="00752889">
        <w:rPr>
          <w:rFonts w:ascii="Arial" w:hAnsi="Arial" w:cs="Arial"/>
        </w:rPr>
        <w:t>1</w:t>
      </w:r>
      <w:r>
        <w:rPr>
          <w:rFonts w:ascii="Arial" w:hAnsi="Arial" w:cs="Arial"/>
        </w:rPr>
        <w:t>.1_[les teves inicials].</w:t>
      </w:r>
      <w:proofErr w:type="spellStart"/>
      <w:r>
        <w:rPr>
          <w:rFonts w:ascii="Arial" w:hAnsi="Arial" w:cs="Arial"/>
        </w:rPr>
        <w:t>odt</w:t>
      </w:r>
      <w:proofErr w:type="spellEnd"/>
      <w:r>
        <w:rPr>
          <w:rFonts w:ascii="Arial" w:hAnsi="Arial" w:cs="Arial"/>
        </w:rPr>
        <w:t xml:space="preserve"> (o .</w:t>
      </w:r>
      <w:proofErr w:type="spellStart"/>
      <w:r>
        <w:rPr>
          <w:rFonts w:ascii="Arial" w:hAnsi="Arial" w:cs="Arial"/>
        </w:rPr>
        <w:t>docx</w:t>
      </w:r>
      <w:proofErr w:type="spellEnd"/>
      <w:r>
        <w:rPr>
          <w:rFonts w:ascii="Arial" w:hAnsi="Arial" w:cs="Arial"/>
        </w:rPr>
        <w:t xml:space="preserve">) (només amb aquest format, </w:t>
      </w:r>
      <w:r>
        <w:rPr>
          <w:rFonts w:ascii="Arial" w:hAnsi="Arial" w:cs="Arial"/>
          <w:b/>
          <w:bCs/>
        </w:rPr>
        <w:t>ara ja no les vull amb PDF, així puc controlar millor les faltes</w:t>
      </w:r>
      <w:r>
        <w:rPr>
          <w:rFonts w:ascii="Arial" w:hAnsi="Arial" w:cs="Arial"/>
        </w:rPr>
        <w:t xml:space="preserve">). Si has d'escriure alguna cosa s'ha de fer utilitzant el tipus de lletra </w:t>
      </w:r>
      <w:r>
        <w:rPr>
          <w:rFonts w:ascii="Arial" w:hAnsi="Arial" w:cs="Arial"/>
          <w:b/>
          <w:bCs/>
        </w:rPr>
        <w:t>ARIAL</w:t>
      </w:r>
      <w:r>
        <w:rPr>
          <w:rFonts w:ascii="Arial" w:hAnsi="Arial" w:cs="Arial"/>
        </w:rPr>
        <w:t xml:space="preserve"> amb una mida de </w:t>
      </w:r>
      <w:r>
        <w:rPr>
          <w:rFonts w:ascii="Arial" w:hAnsi="Arial" w:cs="Arial"/>
          <w:b/>
          <w:bCs/>
        </w:rPr>
        <w:t>12</w:t>
      </w:r>
      <w:r>
        <w:rPr>
          <w:rFonts w:ascii="Arial" w:hAnsi="Arial" w:cs="Arial"/>
        </w:rPr>
        <w:t>. És important que feu servir aquests requeriments així com escriure sense fer faltes</w:t>
      </w:r>
      <w:r w:rsidR="00E978FF">
        <w:rPr>
          <w:rFonts w:ascii="Arial" w:hAnsi="Arial" w:cs="Arial"/>
        </w:rPr>
        <w:t xml:space="preserve"> i no utilitzar lletres de colors</w:t>
      </w:r>
      <w:r>
        <w:rPr>
          <w:rFonts w:ascii="Arial" w:hAnsi="Arial" w:cs="Arial"/>
        </w:rPr>
        <w:t>.</w:t>
      </w:r>
    </w:p>
    <w:p w14:paraId="3B877A20" w14:textId="56ACA215" w:rsidR="00047C27" w:rsidRDefault="00047C27" w:rsidP="00047C27">
      <w:pPr>
        <w:pStyle w:val="NormalWeb"/>
        <w:numPr>
          <w:ilvl w:val="0"/>
          <w:numId w:val="2"/>
        </w:numPr>
        <w:spacing w:before="0" w:after="120"/>
        <w:ind w:left="714" w:hanging="357"/>
        <w:jc w:val="both"/>
      </w:pPr>
      <w:r w:rsidRPr="00880DE4">
        <w:rPr>
          <w:rFonts w:ascii="Arial" w:hAnsi="Arial" w:cs="Arial"/>
          <w:b/>
        </w:rPr>
        <w:t xml:space="preserve">Els caràcters XX corresponen al valor </w:t>
      </w:r>
      <w:r w:rsidR="00E978FF" w:rsidRPr="00880DE4">
        <w:rPr>
          <w:rFonts w:ascii="Arial" w:hAnsi="Arial" w:cs="Arial"/>
          <w:b/>
        </w:rPr>
        <w:t>que us va assignar el professor</w:t>
      </w:r>
      <w:r w:rsidR="00752889">
        <w:rPr>
          <w:rFonts w:ascii="Arial" w:hAnsi="Arial" w:cs="Arial"/>
        </w:rPr>
        <w:t>.</w:t>
      </w:r>
    </w:p>
    <w:p w14:paraId="5764E1E2" w14:textId="77777777" w:rsidR="00752889" w:rsidRDefault="00752889">
      <w:pPr>
        <w:suppressAutoHyphens w:val="0"/>
        <w:spacing w:after="0" w:line="240" w:lineRule="auto"/>
        <w:rPr>
          <w:rFonts w:ascii="Arial" w:eastAsia="Times New Roman" w:hAnsi="Arial" w:cs="Arial"/>
          <w:bCs/>
          <w:kern w:val="1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543A8726" w14:textId="77777777" w:rsidR="00C6564F" w:rsidRPr="001E7893" w:rsidRDefault="00C6564F" w:rsidP="00C6564F">
      <w:pPr>
        <w:pStyle w:val="Ttol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EXERCICIS</w:t>
      </w:r>
    </w:p>
    <w:p w14:paraId="645F93CB" w14:textId="0F38BD6B" w:rsidR="00C423BC" w:rsidRDefault="00C423BC" w:rsidP="00C6564F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En aquest</w:t>
      </w:r>
      <w:r w:rsidR="0098044D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 </w:t>
      </w:r>
      <w:r w:rsidR="0098044D">
        <w:rPr>
          <w:rFonts w:ascii="Arial" w:hAnsi="Arial" w:cs="Arial"/>
          <w:bCs/>
        </w:rPr>
        <w:t>pràctica</w:t>
      </w:r>
      <w:r>
        <w:rPr>
          <w:rFonts w:ascii="Arial" w:hAnsi="Arial" w:cs="Arial"/>
          <w:bCs/>
        </w:rPr>
        <w:t xml:space="preserve"> utilitzarem com a IP del nostre servidor el valor : </w:t>
      </w:r>
      <w:r w:rsidR="00E978FF">
        <w:rPr>
          <w:rFonts w:ascii="Arial" w:hAnsi="Arial" w:cs="Arial"/>
          <w:b/>
          <w:bCs/>
        </w:rPr>
        <w:t>192</w:t>
      </w:r>
      <w:r w:rsidRPr="00C423BC">
        <w:rPr>
          <w:rFonts w:ascii="Arial" w:hAnsi="Arial" w:cs="Arial"/>
          <w:b/>
          <w:bCs/>
        </w:rPr>
        <w:t>.</w:t>
      </w:r>
      <w:r w:rsidR="00752889">
        <w:rPr>
          <w:rFonts w:ascii="Arial" w:hAnsi="Arial" w:cs="Arial"/>
          <w:b/>
          <w:bCs/>
        </w:rPr>
        <w:t>16</w:t>
      </w:r>
      <w:r w:rsidR="00E978FF">
        <w:rPr>
          <w:rFonts w:ascii="Arial" w:hAnsi="Arial" w:cs="Arial"/>
          <w:b/>
          <w:bCs/>
        </w:rPr>
        <w:t>8</w:t>
      </w:r>
      <w:r w:rsidRPr="00C423BC">
        <w:rPr>
          <w:rFonts w:ascii="Arial" w:hAnsi="Arial" w:cs="Arial"/>
          <w:b/>
          <w:bCs/>
        </w:rPr>
        <w:t>.XX.1</w:t>
      </w:r>
    </w:p>
    <w:p w14:paraId="41B5CE87" w14:textId="293483D3" w:rsidR="004E3774" w:rsidRDefault="004E3774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14:paraId="5EB2029A" w14:textId="2E104439" w:rsidR="00B266E6" w:rsidRDefault="00B266E6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B266E6">
        <w:rPr>
          <w:rFonts w:ascii="Arial" w:hAnsi="Arial" w:cs="Arial"/>
          <w:bCs/>
          <w:u w:val="single"/>
        </w:rPr>
        <w:t xml:space="preserve">Fes servir un client i connectat per </w:t>
      </w:r>
      <w:proofErr w:type="spellStart"/>
      <w:r w:rsidRPr="00B266E6">
        <w:rPr>
          <w:rFonts w:ascii="Arial" w:hAnsi="Arial" w:cs="Arial"/>
          <w:bCs/>
          <w:u w:val="single"/>
        </w:rPr>
        <w:t>ssh</w:t>
      </w:r>
      <w:proofErr w:type="spellEnd"/>
      <w:r w:rsidRPr="00B266E6">
        <w:rPr>
          <w:rFonts w:ascii="Arial" w:hAnsi="Arial" w:cs="Arial"/>
          <w:bCs/>
          <w:u w:val="single"/>
        </w:rPr>
        <w:t xml:space="preserve"> al servidor</w:t>
      </w:r>
      <w:r>
        <w:rPr>
          <w:rFonts w:ascii="Arial" w:hAnsi="Arial" w:cs="Arial"/>
          <w:bCs/>
        </w:rPr>
        <w:t xml:space="preserve"> (que ha d’estar en node </w:t>
      </w:r>
      <w:proofErr w:type="spellStart"/>
      <w:r>
        <w:rPr>
          <w:rFonts w:ascii="Arial" w:hAnsi="Arial" w:cs="Arial"/>
          <w:bCs/>
        </w:rPr>
        <w:t>core</w:t>
      </w:r>
      <w:proofErr w:type="spellEnd"/>
      <w:r>
        <w:rPr>
          <w:rFonts w:ascii="Arial" w:hAnsi="Arial" w:cs="Arial"/>
          <w:bCs/>
        </w:rPr>
        <w:t>).</w:t>
      </w:r>
    </w:p>
    <w:p w14:paraId="1ACA4AA3" w14:textId="77777777" w:rsidR="00B266E6" w:rsidRDefault="00B266E6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14:paraId="76C0ED94" w14:textId="3AAD5430" w:rsidR="0029189C" w:rsidRDefault="000A3AF5" w:rsidP="001E7893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  <w:r w:rsidRPr="0060781B">
        <w:rPr>
          <w:rFonts w:ascii="Arial" w:eastAsia="LiberationSans" w:hAnsi="Arial" w:cs="Arial"/>
          <w:b/>
          <w:kern w:val="3"/>
          <w:sz w:val="24"/>
          <w:szCs w:val="24"/>
        </w:rPr>
        <w:t xml:space="preserve">Exercici </w:t>
      </w:r>
      <w:r w:rsidR="00E06CCE" w:rsidRPr="0060781B">
        <w:rPr>
          <w:rFonts w:ascii="Arial" w:eastAsia="LiberationSans" w:hAnsi="Arial" w:cs="Arial"/>
          <w:b/>
          <w:kern w:val="3"/>
          <w:sz w:val="24"/>
          <w:szCs w:val="24"/>
        </w:rPr>
        <w:t>1</w:t>
      </w:r>
      <w:r w:rsidRPr="0029189C">
        <w:rPr>
          <w:rFonts w:ascii="Arial" w:eastAsia="LiberationSans" w:hAnsi="Arial" w:cs="Arial"/>
          <w:kern w:val="3"/>
          <w:sz w:val="24"/>
          <w:szCs w:val="24"/>
        </w:rPr>
        <w:t xml:space="preserve">: </w:t>
      </w:r>
      <w:r w:rsidR="00752889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Preparació de l’entorn de desenvolupament i dels servidors web en un </w:t>
      </w:r>
      <w:proofErr w:type="spellStart"/>
      <w:r w:rsidR="00752889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>Ubuntu</w:t>
      </w:r>
      <w:proofErr w:type="spellEnd"/>
      <w:r w:rsidR="00752889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 </w:t>
      </w:r>
      <w:r w:rsidR="00AD0376">
        <w:rPr>
          <w:rFonts w:ascii="Arial" w:eastAsia="LiberationSans" w:hAnsi="Arial" w:cs="Arial"/>
          <w:kern w:val="3"/>
          <w:sz w:val="24"/>
          <w:szCs w:val="24"/>
          <w:u w:val="single"/>
        </w:rPr>
        <w:t>20</w:t>
      </w:r>
      <w:r w:rsidR="00752889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.04Lts Server en node </w:t>
      </w:r>
      <w:proofErr w:type="spellStart"/>
      <w:r w:rsidR="00752889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>core</w:t>
      </w:r>
      <w:proofErr w:type="spellEnd"/>
      <w:r w:rsidR="00880DE4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 (Si es prefereix es pot fer servir la darrera versió estable la 2</w:t>
      </w:r>
      <w:r w:rsidR="00AD0376">
        <w:rPr>
          <w:rFonts w:ascii="Arial" w:eastAsia="LiberationSans" w:hAnsi="Arial" w:cs="Arial"/>
          <w:kern w:val="3"/>
          <w:sz w:val="24"/>
          <w:szCs w:val="24"/>
          <w:u w:val="single"/>
        </w:rPr>
        <w:t>2</w:t>
      </w:r>
      <w:r w:rsidR="00880DE4">
        <w:rPr>
          <w:rFonts w:ascii="Arial" w:eastAsia="LiberationSans" w:hAnsi="Arial" w:cs="Arial"/>
          <w:kern w:val="3"/>
          <w:sz w:val="24"/>
          <w:szCs w:val="24"/>
          <w:u w:val="single"/>
        </w:rPr>
        <w:t>.04</w:t>
      </w:r>
      <w:r w:rsidR="00B266E6">
        <w:rPr>
          <w:rFonts w:ascii="Arial" w:eastAsia="LiberationSans" w:hAnsi="Arial" w:cs="Arial"/>
          <w:kern w:val="3"/>
          <w:sz w:val="24"/>
          <w:szCs w:val="24"/>
          <w:u w:val="single"/>
        </w:rPr>
        <w:t>Lts</w:t>
      </w:r>
      <w:r w:rsidR="00880DE4">
        <w:rPr>
          <w:rFonts w:ascii="Arial" w:eastAsia="LiberationSans" w:hAnsi="Arial" w:cs="Arial"/>
          <w:kern w:val="3"/>
          <w:sz w:val="24"/>
          <w:szCs w:val="24"/>
          <w:u w:val="single"/>
        </w:rPr>
        <w:t>)</w:t>
      </w:r>
      <w:r w:rsidR="00752889">
        <w:rPr>
          <w:rFonts w:ascii="Arial" w:eastAsia="LiberationSans" w:hAnsi="Arial" w:cs="Arial"/>
          <w:kern w:val="3"/>
          <w:sz w:val="24"/>
          <w:szCs w:val="24"/>
        </w:rPr>
        <w:t>.</w:t>
      </w:r>
      <w:r w:rsidR="002931AF">
        <w:rPr>
          <w:rFonts w:ascii="Arial" w:eastAsia="LiberationSans" w:hAnsi="Arial" w:cs="Arial"/>
          <w:kern w:val="3"/>
          <w:sz w:val="24"/>
          <w:szCs w:val="24"/>
        </w:rPr>
        <w:t xml:space="preserve"> </w:t>
      </w:r>
      <w:r w:rsidR="002931AF" w:rsidRPr="00A802DB">
        <w:rPr>
          <w:rFonts w:ascii="Arial" w:eastAsia="LiberationSans" w:hAnsi="Arial" w:cs="Arial"/>
          <w:color w:val="00B0F0"/>
          <w:kern w:val="3"/>
          <w:sz w:val="24"/>
          <w:szCs w:val="24"/>
        </w:rPr>
        <w:t>(</w:t>
      </w:r>
      <w:r w:rsidR="00281AE2">
        <w:rPr>
          <w:rFonts w:ascii="Arial" w:eastAsia="LiberationSans" w:hAnsi="Arial" w:cs="Arial"/>
          <w:color w:val="00B0F0"/>
          <w:kern w:val="3"/>
          <w:sz w:val="24"/>
          <w:szCs w:val="24"/>
        </w:rPr>
        <w:t>5</w:t>
      </w:r>
      <w:r w:rsidR="002931AF" w:rsidRPr="00A802DB">
        <w:rPr>
          <w:rFonts w:ascii="Arial" w:eastAsia="LiberationSans" w:hAnsi="Arial" w:cs="Arial"/>
          <w:color w:val="00B0F0"/>
          <w:kern w:val="3"/>
          <w:sz w:val="24"/>
          <w:szCs w:val="24"/>
        </w:rPr>
        <w:t>.0p)</w:t>
      </w:r>
    </w:p>
    <w:p w14:paraId="62672D1E" w14:textId="77777777" w:rsidR="00752889" w:rsidRPr="00752889" w:rsidRDefault="00752889" w:rsidP="00752889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  <w:r w:rsidRPr="00752889">
        <w:rPr>
          <w:rFonts w:ascii="Arial" w:eastAsia="LiberationSans" w:hAnsi="Arial" w:cs="Arial"/>
          <w:kern w:val="3"/>
          <w:sz w:val="24"/>
          <w:szCs w:val="24"/>
        </w:rPr>
        <w:t>Fe</w:t>
      </w:r>
      <w:r>
        <w:rPr>
          <w:rFonts w:ascii="Arial" w:eastAsia="LiberationSans" w:hAnsi="Arial" w:cs="Arial"/>
          <w:kern w:val="3"/>
          <w:sz w:val="24"/>
          <w:szCs w:val="24"/>
        </w:rPr>
        <w:t>u</w:t>
      </w:r>
      <w:r w:rsidRPr="00752889">
        <w:rPr>
          <w:rFonts w:ascii="Arial" w:eastAsia="LiberationSans" w:hAnsi="Arial" w:cs="Arial"/>
          <w:kern w:val="3"/>
          <w:sz w:val="24"/>
          <w:szCs w:val="24"/>
        </w:rPr>
        <w:t xml:space="preserve"> </w:t>
      </w:r>
      <w:r>
        <w:rPr>
          <w:rFonts w:ascii="Arial" w:eastAsia="LiberationSans" w:hAnsi="Arial" w:cs="Arial"/>
          <w:kern w:val="3"/>
          <w:sz w:val="24"/>
          <w:szCs w:val="24"/>
        </w:rPr>
        <w:t>la</w:t>
      </w:r>
      <w:r w:rsidRPr="00752889">
        <w:rPr>
          <w:rFonts w:ascii="Arial" w:eastAsia="LiberationSans" w:hAnsi="Arial" w:cs="Arial"/>
          <w:kern w:val="3"/>
          <w:sz w:val="24"/>
          <w:szCs w:val="24"/>
        </w:rPr>
        <w:t xml:space="preserve"> documentació (captures de funcionament, proves realitzades, ...) de tot el que vagis instal·lant</w:t>
      </w:r>
      <w:r>
        <w:rPr>
          <w:rFonts w:ascii="Arial" w:eastAsia="LiberationSans" w:hAnsi="Arial" w:cs="Arial"/>
          <w:kern w:val="3"/>
          <w:sz w:val="24"/>
          <w:szCs w:val="24"/>
        </w:rPr>
        <w:t>, per tal de tenir la millor valoració de la feina realitzada</w:t>
      </w:r>
      <w:r w:rsidRPr="00752889">
        <w:rPr>
          <w:rFonts w:ascii="Arial" w:eastAsia="LiberationSans" w:hAnsi="Arial" w:cs="Arial"/>
          <w:kern w:val="3"/>
          <w:sz w:val="24"/>
          <w:szCs w:val="24"/>
        </w:rPr>
        <w:t>.</w:t>
      </w:r>
    </w:p>
    <w:p w14:paraId="2B3AB689" w14:textId="610E712E" w:rsidR="00A802DB" w:rsidRPr="00A802DB" w:rsidRDefault="00B266E6" w:rsidP="008C272D">
      <w:pPr>
        <w:pStyle w:val="Pargrafdellista"/>
        <w:numPr>
          <w:ilvl w:val="0"/>
          <w:numId w:val="5"/>
        </w:numPr>
        <w:tabs>
          <w:tab w:val="num" w:pos="720"/>
        </w:tabs>
        <w:jc w:val="both"/>
        <w:rPr>
          <w:rFonts w:ascii="Arial" w:eastAsia="LiberationSans" w:hAnsi="Arial" w:cs="Arial"/>
          <w:b/>
          <w:kern w:val="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787077" wp14:editId="3BE0867F">
            <wp:simplePos x="0" y="0"/>
            <wp:positionH relativeFrom="column">
              <wp:posOffset>338621</wp:posOffset>
            </wp:positionH>
            <wp:positionV relativeFrom="paragraph">
              <wp:posOffset>748582</wp:posOffset>
            </wp:positionV>
            <wp:extent cx="5400040" cy="1054735"/>
            <wp:effectExtent l="0" t="0" r="0" b="0"/>
            <wp:wrapTight wrapText="bothSides">
              <wp:wrapPolygon edited="0">
                <wp:start x="0" y="0"/>
                <wp:lineTo x="0" y="21067"/>
                <wp:lineTo x="21488" y="21067"/>
                <wp:lineTo x="21488" y="0"/>
                <wp:lineTo x="0" y="0"/>
              </wp:wrapPolygon>
            </wp:wrapTight>
            <wp:docPr id="8" name="Imatge 8" descr="Imatge que conté tex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 8" descr="Imatge que conté text&#10;&#10;Descripció generada automàtica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2DB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Instal·la </w:t>
      </w:r>
      <w:r w:rsidR="002931AF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la pila LAMP </w:t>
      </w:r>
      <w:proofErr w:type="spellStart"/>
      <w:r w:rsidR="00A802DB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>l’Apache</w:t>
      </w:r>
      <w:proofErr w:type="spellEnd"/>
      <w:r w:rsidR="00A802DB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, el PHP i el </w:t>
      </w:r>
      <w:proofErr w:type="spellStart"/>
      <w:r w:rsidR="00A802DB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>M</w:t>
      </w:r>
      <w:r w:rsidR="004705B0">
        <w:rPr>
          <w:rFonts w:ascii="Arial" w:eastAsia="LiberationSans" w:hAnsi="Arial" w:cs="Arial"/>
          <w:kern w:val="3"/>
          <w:sz w:val="24"/>
          <w:szCs w:val="24"/>
          <w:u w:val="single"/>
        </w:rPr>
        <w:t>ariaDB</w:t>
      </w:r>
      <w:proofErr w:type="spellEnd"/>
      <w:r w:rsidR="00A802DB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 </w:t>
      </w:r>
      <w:r w:rsidR="00A802DB" w:rsidRPr="00A802DB">
        <w:rPr>
          <w:rFonts w:ascii="Arial" w:eastAsia="LiberationSans" w:hAnsi="Arial" w:cs="Arial"/>
          <w:b/>
          <w:kern w:val="3"/>
          <w:sz w:val="24"/>
          <w:szCs w:val="24"/>
          <w:u w:val="single"/>
        </w:rPr>
        <w:t>per separat</w:t>
      </w:r>
      <w:r w:rsidR="00A802DB" w:rsidRPr="00A802DB">
        <w:rPr>
          <w:rFonts w:ascii="Arial" w:eastAsia="LiberationSans" w:hAnsi="Arial" w:cs="Arial"/>
          <w:kern w:val="3"/>
          <w:sz w:val="24"/>
          <w:szCs w:val="24"/>
        </w:rPr>
        <w:t xml:space="preserve">, per tenir la última versió. Afegeix el </w:t>
      </w:r>
      <w:proofErr w:type="spellStart"/>
      <w:r w:rsidR="00A802DB" w:rsidRPr="00A802DB">
        <w:rPr>
          <w:rFonts w:ascii="Arial" w:eastAsia="LiberationSans" w:hAnsi="Arial" w:cs="Arial"/>
          <w:kern w:val="3"/>
          <w:sz w:val="24"/>
          <w:szCs w:val="24"/>
        </w:rPr>
        <w:t>phpMyAdmin</w:t>
      </w:r>
      <w:proofErr w:type="spellEnd"/>
      <w:r w:rsidR="00E63757">
        <w:rPr>
          <w:rFonts w:ascii="Arial" w:eastAsia="LiberationSans" w:hAnsi="Arial" w:cs="Arial"/>
          <w:kern w:val="3"/>
          <w:sz w:val="24"/>
          <w:szCs w:val="24"/>
        </w:rPr>
        <w:t xml:space="preserve"> (per poder configurar millor les bases de dades)</w:t>
      </w:r>
      <w:r w:rsidR="00A802DB" w:rsidRPr="00A802DB">
        <w:rPr>
          <w:rFonts w:ascii="Arial" w:eastAsia="LiberationSans" w:hAnsi="Arial" w:cs="Arial"/>
          <w:kern w:val="3"/>
          <w:sz w:val="24"/>
          <w:szCs w:val="24"/>
        </w:rPr>
        <w:t xml:space="preserve">. </w:t>
      </w:r>
    </w:p>
    <w:p w14:paraId="7AC01C44" w14:textId="0EC61B35" w:rsidR="00A802DB" w:rsidRPr="00A802DB" w:rsidRDefault="00A802DB" w:rsidP="00A802DB">
      <w:pPr>
        <w:pStyle w:val="Pargrafdellista"/>
        <w:tabs>
          <w:tab w:val="num" w:pos="720"/>
        </w:tabs>
        <w:ind w:left="1440"/>
        <w:jc w:val="both"/>
        <w:rPr>
          <w:rFonts w:ascii="Arial" w:eastAsia="LiberationSans" w:hAnsi="Arial" w:cs="Arial"/>
          <w:b/>
          <w:kern w:val="3"/>
          <w:sz w:val="24"/>
          <w:szCs w:val="24"/>
        </w:rPr>
      </w:pPr>
    </w:p>
    <w:p w14:paraId="37096945" w14:textId="77777777" w:rsidR="00752889" w:rsidRPr="00A802DB" w:rsidRDefault="00752889" w:rsidP="00752889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  <w:r w:rsidRPr="00A802DB">
        <w:rPr>
          <w:rFonts w:ascii="Arial" w:eastAsia="LiberationSans" w:hAnsi="Arial" w:cs="Arial"/>
          <w:kern w:val="3"/>
          <w:sz w:val="24"/>
          <w:szCs w:val="24"/>
        </w:rPr>
        <w:t xml:space="preserve">Quan haguem acabat podem provar si el servidor funciona correctament </w:t>
      </w:r>
    </w:p>
    <w:p w14:paraId="7F184C9C" w14:textId="77777777" w:rsidR="00752889" w:rsidRPr="00A802DB" w:rsidRDefault="00752889" w:rsidP="008C272D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02DB">
        <w:rPr>
          <w:rFonts w:ascii="Arial" w:hAnsi="Arial" w:cs="Arial"/>
          <w:sz w:val="24"/>
          <w:szCs w:val="24"/>
        </w:rPr>
        <w:t xml:space="preserve">Creem l’arxiu </w:t>
      </w:r>
      <w:proofErr w:type="spellStart"/>
      <w:r w:rsidR="00A802DB" w:rsidRPr="00A802DB">
        <w:rPr>
          <w:rFonts w:ascii="Arial" w:hAnsi="Arial" w:cs="Arial"/>
          <w:sz w:val="24"/>
          <w:szCs w:val="24"/>
        </w:rPr>
        <w:t>index</w:t>
      </w:r>
      <w:r w:rsidRPr="00A802DB">
        <w:rPr>
          <w:rFonts w:ascii="Arial" w:hAnsi="Arial" w:cs="Arial"/>
          <w:sz w:val="24"/>
          <w:szCs w:val="24"/>
        </w:rPr>
        <w:t>.php</w:t>
      </w:r>
      <w:proofErr w:type="spellEnd"/>
      <w:r w:rsidRPr="00A802DB">
        <w:rPr>
          <w:rFonts w:ascii="Arial" w:hAnsi="Arial" w:cs="Arial"/>
          <w:sz w:val="24"/>
          <w:szCs w:val="24"/>
        </w:rPr>
        <w:t xml:space="preserve"> i hi escrivim  </w:t>
      </w:r>
      <w:r w:rsidRPr="00A802DB">
        <w:rPr>
          <w:rFonts w:ascii="Arial" w:hAnsi="Arial" w:cs="Arial"/>
          <w:b/>
          <w:bCs/>
          <w:sz w:val="24"/>
          <w:szCs w:val="24"/>
        </w:rPr>
        <w:t>&lt;?</w:t>
      </w:r>
      <w:proofErr w:type="spellStart"/>
      <w:r w:rsidRPr="00A802DB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A802D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802DB">
        <w:rPr>
          <w:rFonts w:ascii="Arial" w:hAnsi="Arial" w:cs="Arial"/>
          <w:b/>
          <w:bCs/>
          <w:sz w:val="24"/>
          <w:szCs w:val="24"/>
        </w:rPr>
        <w:t>phpinfo</w:t>
      </w:r>
      <w:proofErr w:type="spellEnd"/>
      <w:r w:rsidRPr="00A802DB">
        <w:rPr>
          <w:rFonts w:ascii="Arial" w:hAnsi="Arial" w:cs="Arial"/>
          <w:b/>
          <w:bCs/>
          <w:sz w:val="24"/>
          <w:szCs w:val="24"/>
        </w:rPr>
        <w:t>() ?&gt;</w:t>
      </w:r>
    </w:p>
    <w:p w14:paraId="624006FD" w14:textId="6F60513C" w:rsidR="00752889" w:rsidRDefault="008F068D" w:rsidP="008C272D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2DF752" wp14:editId="3BF76D99">
            <wp:simplePos x="0" y="0"/>
            <wp:positionH relativeFrom="column">
              <wp:posOffset>-159882</wp:posOffset>
            </wp:positionH>
            <wp:positionV relativeFrom="paragraph">
              <wp:posOffset>386797</wp:posOffset>
            </wp:positionV>
            <wp:extent cx="5899785" cy="1783080"/>
            <wp:effectExtent l="0" t="0" r="5715" b="7620"/>
            <wp:wrapTight wrapText="bothSides">
              <wp:wrapPolygon edited="0">
                <wp:start x="0" y="0"/>
                <wp:lineTo x="0" y="21462"/>
                <wp:lineTo x="21551" y="21462"/>
                <wp:lineTo x="21551" y="0"/>
                <wp:lineTo x="0" y="0"/>
              </wp:wrapPolygon>
            </wp:wrapTight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889" w:rsidRPr="00A802DB">
        <w:rPr>
          <w:rFonts w:ascii="Arial" w:hAnsi="Arial" w:cs="Arial"/>
          <w:sz w:val="24"/>
          <w:szCs w:val="24"/>
        </w:rPr>
        <w:t xml:space="preserve">Accedim a </w:t>
      </w:r>
      <w:hyperlink r:id="rId10" w:history="1">
        <w:r w:rsidR="002931AF" w:rsidRPr="00821566">
          <w:rPr>
            <w:rStyle w:val="Enlla"/>
            <w:rFonts w:ascii="Arial" w:hAnsi="Arial" w:cs="Arial"/>
            <w:sz w:val="24"/>
            <w:szCs w:val="24"/>
          </w:rPr>
          <w:t>http://192.168.XX.1/index.php</w:t>
        </w:r>
      </w:hyperlink>
      <w:r w:rsidR="00A802DB">
        <w:rPr>
          <w:rFonts w:ascii="Arial" w:hAnsi="Arial" w:cs="Arial"/>
          <w:sz w:val="24"/>
          <w:szCs w:val="24"/>
        </w:rPr>
        <w:t xml:space="preserve"> des d’un </w:t>
      </w:r>
      <w:proofErr w:type="spellStart"/>
      <w:r w:rsidR="00A802DB">
        <w:rPr>
          <w:rFonts w:ascii="Arial" w:hAnsi="Arial" w:cs="Arial"/>
          <w:sz w:val="24"/>
          <w:szCs w:val="24"/>
        </w:rPr>
        <w:t>ubuntu</w:t>
      </w:r>
      <w:proofErr w:type="spellEnd"/>
      <w:r w:rsidR="00A802DB">
        <w:rPr>
          <w:rFonts w:ascii="Arial" w:hAnsi="Arial" w:cs="Arial"/>
          <w:sz w:val="24"/>
          <w:szCs w:val="24"/>
        </w:rPr>
        <w:t xml:space="preserve"> Client per la xarxa interna.</w:t>
      </w:r>
    </w:p>
    <w:p w14:paraId="738344C9" w14:textId="0A41F528" w:rsidR="005628AA" w:rsidRPr="008F068D" w:rsidRDefault="00A802DB" w:rsidP="00770ED6">
      <w:pPr>
        <w:numPr>
          <w:ilvl w:val="0"/>
          <w:numId w:val="4"/>
        </w:num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F068D">
        <w:rPr>
          <w:rFonts w:ascii="Arial" w:eastAsia="LiberationSans" w:hAnsi="Arial" w:cs="Arial"/>
          <w:kern w:val="3"/>
          <w:sz w:val="24"/>
          <w:szCs w:val="24"/>
        </w:rPr>
        <w:t xml:space="preserve">Mostra també el funcionament del </w:t>
      </w:r>
      <w:proofErr w:type="spellStart"/>
      <w:r w:rsidRPr="008F068D">
        <w:rPr>
          <w:rFonts w:ascii="Arial" w:eastAsia="LiberationSans" w:hAnsi="Arial" w:cs="Arial"/>
          <w:kern w:val="3"/>
          <w:sz w:val="24"/>
          <w:szCs w:val="24"/>
        </w:rPr>
        <w:t>phpMyAdmin</w:t>
      </w:r>
      <w:proofErr w:type="spellEnd"/>
      <w:r w:rsidRPr="008F068D">
        <w:rPr>
          <w:rFonts w:ascii="Arial" w:eastAsia="LiberationSans" w:hAnsi="Arial" w:cs="Arial"/>
          <w:kern w:val="3"/>
          <w:sz w:val="24"/>
          <w:szCs w:val="24"/>
        </w:rPr>
        <w:t>.</w:t>
      </w:r>
      <w:r w:rsidR="005628AA" w:rsidRPr="008F068D">
        <w:rPr>
          <w:rFonts w:ascii="Arial" w:hAnsi="Arial" w:cs="Arial"/>
          <w:b/>
          <w:sz w:val="24"/>
          <w:szCs w:val="24"/>
        </w:rPr>
        <w:br w:type="page"/>
      </w:r>
    </w:p>
    <w:p w14:paraId="45674B21" w14:textId="1E397E32" w:rsidR="0098044D" w:rsidRDefault="0098044D" w:rsidP="0098044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</w:rPr>
      </w:pPr>
      <w:r w:rsidRPr="00D846BE">
        <w:rPr>
          <w:rFonts w:ascii="Arial" w:hAnsi="Arial" w:cs="Arial"/>
          <w:b/>
          <w:color w:val="262626"/>
          <w:sz w:val="24"/>
          <w:szCs w:val="24"/>
        </w:rPr>
        <w:lastRenderedPageBreak/>
        <w:t xml:space="preserve">Exercici </w:t>
      </w:r>
      <w:r>
        <w:rPr>
          <w:rFonts w:ascii="Arial" w:hAnsi="Arial" w:cs="Arial"/>
          <w:b/>
          <w:color w:val="262626"/>
          <w:sz w:val="24"/>
          <w:szCs w:val="24"/>
        </w:rPr>
        <w:t>2</w:t>
      </w:r>
      <w:r w:rsidRPr="00D846BE">
        <w:rPr>
          <w:rFonts w:ascii="Arial" w:hAnsi="Arial" w:cs="Arial"/>
          <w:b/>
          <w:color w:val="262626"/>
          <w:sz w:val="24"/>
          <w:szCs w:val="24"/>
        </w:rPr>
        <w:t xml:space="preserve">: </w:t>
      </w:r>
      <w:r w:rsidR="00A802DB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Preparació de l’entorn de desenvolupament i dels servidors web en un </w:t>
      </w:r>
      <w:r w:rsidR="00A802DB">
        <w:rPr>
          <w:rFonts w:ascii="Arial" w:eastAsia="LiberationSans" w:hAnsi="Arial" w:cs="Arial"/>
          <w:kern w:val="3"/>
          <w:sz w:val="24"/>
          <w:szCs w:val="24"/>
          <w:u w:val="single"/>
        </w:rPr>
        <w:t>Windows 201</w:t>
      </w:r>
      <w:r w:rsidR="00537864">
        <w:rPr>
          <w:rFonts w:ascii="Arial" w:eastAsia="LiberationSans" w:hAnsi="Arial" w:cs="Arial"/>
          <w:kern w:val="3"/>
          <w:sz w:val="24"/>
          <w:szCs w:val="24"/>
          <w:u w:val="single"/>
        </w:rPr>
        <w:t>6</w:t>
      </w:r>
      <w:r w:rsidR="00A802DB" w:rsidRPr="00A802DB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 Server en node </w:t>
      </w:r>
      <w:r w:rsidR="00A802DB">
        <w:rPr>
          <w:rFonts w:ascii="Arial" w:eastAsia="LiberationSans" w:hAnsi="Arial" w:cs="Arial"/>
          <w:kern w:val="3"/>
          <w:sz w:val="24"/>
          <w:szCs w:val="24"/>
          <w:u w:val="single"/>
        </w:rPr>
        <w:t>GUI</w:t>
      </w:r>
      <w:r w:rsidR="00531767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 </w:t>
      </w:r>
      <w:r w:rsidR="00880DE4">
        <w:rPr>
          <w:rFonts w:ascii="Arial" w:eastAsia="LiberationSans" w:hAnsi="Arial" w:cs="Arial"/>
          <w:kern w:val="3"/>
          <w:sz w:val="24"/>
          <w:szCs w:val="24"/>
          <w:u w:val="single"/>
        </w:rPr>
        <w:t>(Si es prefereix es pot utilitzar la darrera versió la 2019)</w:t>
      </w:r>
      <w:r w:rsidR="00531767" w:rsidRPr="00531767">
        <w:rPr>
          <w:rFonts w:ascii="Arial" w:eastAsia="LiberationSans" w:hAnsi="Arial" w:cs="Arial"/>
          <w:color w:val="00B0F0"/>
          <w:kern w:val="3"/>
          <w:sz w:val="24"/>
          <w:szCs w:val="24"/>
          <w:u w:val="single"/>
        </w:rPr>
        <w:t>(</w:t>
      </w:r>
      <w:r w:rsidR="00281AE2">
        <w:rPr>
          <w:rFonts w:ascii="Arial" w:eastAsia="LiberationSans" w:hAnsi="Arial" w:cs="Arial"/>
          <w:color w:val="00B0F0"/>
          <w:kern w:val="3"/>
          <w:sz w:val="24"/>
          <w:szCs w:val="24"/>
          <w:u w:val="single"/>
        </w:rPr>
        <w:t>4</w:t>
      </w:r>
      <w:r w:rsidR="00531767" w:rsidRPr="00531767">
        <w:rPr>
          <w:rFonts w:ascii="Arial" w:eastAsia="LiberationSans" w:hAnsi="Arial" w:cs="Arial"/>
          <w:color w:val="00B0F0"/>
          <w:kern w:val="3"/>
          <w:sz w:val="24"/>
          <w:szCs w:val="24"/>
          <w:u w:val="single"/>
        </w:rPr>
        <w:t>.</w:t>
      </w:r>
      <w:r w:rsidR="002931AF">
        <w:rPr>
          <w:rFonts w:ascii="Arial" w:eastAsia="LiberationSans" w:hAnsi="Arial" w:cs="Arial"/>
          <w:color w:val="00B0F0"/>
          <w:kern w:val="3"/>
          <w:sz w:val="24"/>
          <w:szCs w:val="24"/>
          <w:u w:val="single"/>
        </w:rPr>
        <w:t>5</w:t>
      </w:r>
      <w:r w:rsidR="00531767" w:rsidRPr="00531767">
        <w:rPr>
          <w:rFonts w:ascii="Arial" w:eastAsia="LiberationSans" w:hAnsi="Arial" w:cs="Arial"/>
          <w:color w:val="00B0F0"/>
          <w:kern w:val="3"/>
          <w:sz w:val="24"/>
          <w:szCs w:val="24"/>
          <w:u w:val="single"/>
        </w:rPr>
        <w:t>p)</w:t>
      </w:r>
    </w:p>
    <w:p w14:paraId="26BA14CB" w14:textId="77777777" w:rsidR="0093028B" w:rsidRDefault="0093028B" w:rsidP="0098044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</w:rPr>
      </w:pPr>
    </w:p>
    <w:p w14:paraId="4BBC877D" w14:textId="77777777" w:rsidR="00531767" w:rsidRPr="00752889" w:rsidRDefault="00531767" w:rsidP="00531767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  <w:r w:rsidRPr="00752889">
        <w:rPr>
          <w:rFonts w:ascii="Arial" w:eastAsia="LiberationSans" w:hAnsi="Arial" w:cs="Arial"/>
          <w:kern w:val="3"/>
          <w:sz w:val="24"/>
          <w:szCs w:val="24"/>
        </w:rPr>
        <w:t>Fe</w:t>
      </w:r>
      <w:r>
        <w:rPr>
          <w:rFonts w:ascii="Arial" w:eastAsia="LiberationSans" w:hAnsi="Arial" w:cs="Arial"/>
          <w:kern w:val="3"/>
          <w:sz w:val="24"/>
          <w:szCs w:val="24"/>
        </w:rPr>
        <w:t>u</w:t>
      </w:r>
      <w:r w:rsidRPr="00752889">
        <w:rPr>
          <w:rFonts w:ascii="Arial" w:eastAsia="LiberationSans" w:hAnsi="Arial" w:cs="Arial"/>
          <w:kern w:val="3"/>
          <w:sz w:val="24"/>
          <w:szCs w:val="24"/>
        </w:rPr>
        <w:t xml:space="preserve"> </w:t>
      </w:r>
      <w:r>
        <w:rPr>
          <w:rFonts w:ascii="Arial" w:eastAsia="LiberationSans" w:hAnsi="Arial" w:cs="Arial"/>
          <w:kern w:val="3"/>
          <w:sz w:val="24"/>
          <w:szCs w:val="24"/>
        </w:rPr>
        <w:t>la</w:t>
      </w:r>
      <w:r w:rsidRPr="00752889">
        <w:rPr>
          <w:rFonts w:ascii="Arial" w:eastAsia="LiberationSans" w:hAnsi="Arial" w:cs="Arial"/>
          <w:kern w:val="3"/>
          <w:sz w:val="24"/>
          <w:szCs w:val="24"/>
        </w:rPr>
        <w:t xml:space="preserve"> documentació (captures de funcionament, proves realitzades, ...) de tot el que vagis instal·lant</w:t>
      </w:r>
      <w:r>
        <w:rPr>
          <w:rFonts w:ascii="Arial" w:eastAsia="LiberationSans" w:hAnsi="Arial" w:cs="Arial"/>
          <w:kern w:val="3"/>
          <w:sz w:val="24"/>
          <w:szCs w:val="24"/>
        </w:rPr>
        <w:t>, per tal de tenir la millor valoració de la feina realitzada</w:t>
      </w:r>
      <w:r w:rsidRPr="00752889">
        <w:rPr>
          <w:rFonts w:ascii="Arial" w:eastAsia="LiberationSans" w:hAnsi="Arial" w:cs="Arial"/>
          <w:kern w:val="3"/>
          <w:sz w:val="24"/>
          <w:szCs w:val="24"/>
        </w:rPr>
        <w:t>.</w:t>
      </w:r>
    </w:p>
    <w:p w14:paraId="1AA694CA" w14:textId="77777777" w:rsidR="00531767" w:rsidRDefault="00531767" w:rsidP="0098044D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</w:rPr>
      </w:pPr>
    </w:p>
    <w:p w14:paraId="03A6BCB6" w14:textId="77777777" w:rsidR="00531767" w:rsidRPr="00531767" w:rsidRDefault="00531767" w:rsidP="008C272D">
      <w:pPr>
        <w:pStyle w:val="Pargrafdellista"/>
        <w:numPr>
          <w:ilvl w:val="0"/>
          <w:numId w:val="5"/>
        </w:numPr>
        <w:tabs>
          <w:tab w:val="num" w:pos="720"/>
        </w:tabs>
        <w:jc w:val="both"/>
        <w:rPr>
          <w:rFonts w:ascii="Arial" w:eastAsia="LiberationSans" w:hAnsi="Arial" w:cs="Arial"/>
          <w:kern w:val="3"/>
          <w:sz w:val="24"/>
          <w:szCs w:val="24"/>
          <w:u w:val="single"/>
        </w:rPr>
      </w:pPr>
      <w:r w:rsidRPr="00531767">
        <w:rPr>
          <w:rFonts w:ascii="Arial" w:eastAsia="LiberationSans" w:hAnsi="Arial" w:cs="Arial"/>
          <w:kern w:val="3"/>
          <w:sz w:val="24"/>
          <w:szCs w:val="24"/>
          <w:u w:val="single"/>
        </w:rPr>
        <w:t>Configura el teu servidor web perquè pugui executar pàgines .</w:t>
      </w:r>
      <w:proofErr w:type="spellStart"/>
      <w:r w:rsidRPr="00531767">
        <w:rPr>
          <w:rFonts w:ascii="Arial" w:eastAsia="LiberationSans" w:hAnsi="Arial" w:cs="Arial"/>
          <w:kern w:val="3"/>
          <w:sz w:val="24"/>
          <w:szCs w:val="24"/>
          <w:u w:val="single"/>
        </w:rPr>
        <w:t>asp</w:t>
      </w:r>
      <w:proofErr w:type="spellEnd"/>
      <w:r w:rsidRPr="00531767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 i .</w:t>
      </w:r>
      <w:proofErr w:type="spellStart"/>
      <w:r w:rsidRPr="00531767">
        <w:rPr>
          <w:rFonts w:ascii="Arial" w:eastAsia="LiberationSans" w:hAnsi="Arial" w:cs="Arial"/>
          <w:kern w:val="3"/>
          <w:sz w:val="24"/>
          <w:szCs w:val="24"/>
          <w:u w:val="single"/>
        </w:rPr>
        <w:t>php</w:t>
      </w:r>
      <w:proofErr w:type="spellEnd"/>
    </w:p>
    <w:p w14:paraId="2EA255DB" w14:textId="77777777" w:rsidR="00531767" w:rsidRPr="00531767" w:rsidRDefault="00531767" w:rsidP="008C272D">
      <w:pPr>
        <w:pStyle w:val="Pargrafdellista"/>
        <w:numPr>
          <w:ilvl w:val="0"/>
          <w:numId w:val="5"/>
        </w:numPr>
        <w:tabs>
          <w:tab w:val="num" w:pos="720"/>
        </w:tabs>
        <w:jc w:val="both"/>
        <w:rPr>
          <w:rFonts w:ascii="Arial" w:eastAsia="LiberationSans" w:hAnsi="Arial" w:cs="Arial"/>
          <w:kern w:val="3"/>
          <w:sz w:val="24"/>
          <w:szCs w:val="24"/>
        </w:rPr>
      </w:pPr>
      <w:r w:rsidRPr="00531767">
        <w:rPr>
          <w:rFonts w:ascii="Arial" w:eastAsia="LiberationSans" w:hAnsi="Arial" w:cs="Arial"/>
          <w:kern w:val="3"/>
          <w:sz w:val="24"/>
          <w:szCs w:val="24"/>
        </w:rPr>
        <w:t xml:space="preserve">Quan agreguis funcions al teu servidor, </w:t>
      </w:r>
      <w:r w:rsidRPr="00531767">
        <w:rPr>
          <w:rFonts w:ascii="Arial" w:eastAsia="LiberationSans" w:hAnsi="Arial" w:cs="Arial"/>
          <w:kern w:val="3"/>
          <w:sz w:val="24"/>
          <w:szCs w:val="24"/>
          <w:u w:val="single"/>
        </w:rPr>
        <w:t>agrega també les funcions de Desenvolupament d’Aplicacions</w:t>
      </w:r>
      <w:r w:rsidRPr="00531767">
        <w:rPr>
          <w:rFonts w:ascii="Arial" w:eastAsia="LiberationSans" w:hAnsi="Arial" w:cs="Arial"/>
          <w:kern w:val="3"/>
          <w:sz w:val="24"/>
          <w:szCs w:val="24"/>
        </w:rPr>
        <w:t xml:space="preserve"> (ASP.Net, CGI, ...).</w:t>
      </w:r>
    </w:p>
    <w:p w14:paraId="24C46DD4" w14:textId="77777777" w:rsidR="00531767" w:rsidRDefault="00531767" w:rsidP="00531767">
      <w:pPr>
        <w:spacing w:after="0" w:line="240" w:lineRule="auto"/>
        <w:ind w:left="720"/>
        <w:jc w:val="both"/>
        <w:rPr>
          <w:rFonts w:ascii="Arial" w:hAnsi="Arial"/>
        </w:rPr>
      </w:pPr>
      <w:r>
        <w:rPr>
          <w:rFonts w:ascii="Arial" w:hAnsi="Arial"/>
        </w:rPr>
        <w:t>(Recorda que el teu directori de treball en l’entorn IIS serà C:\inetpub\wwwroot)</w:t>
      </w:r>
    </w:p>
    <w:p w14:paraId="1EB62B7E" w14:textId="77777777" w:rsidR="00531767" w:rsidRDefault="00531767">
      <w:pPr>
        <w:suppressAutoHyphens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A25D6DD" w14:textId="77777777" w:rsidR="00531767" w:rsidRPr="006C2F4F" w:rsidRDefault="006C2F4F" w:rsidP="008C272D">
      <w:pPr>
        <w:pStyle w:val="Pargrafdellista"/>
        <w:numPr>
          <w:ilvl w:val="0"/>
          <w:numId w:val="5"/>
        </w:numPr>
        <w:tabs>
          <w:tab w:val="num" w:pos="720"/>
        </w:tabs>
        <w:jc w:val="both"/>
        <w:rPr>
          <w:rFonts w:ascii="Arial" w:eastAsia="LiberationSans" w:hAnsi="Arial" w:cs="Arial"/>
          <w:kern w:val="3"/>
          <w:sz w:val="24"/>
          <w:szCs w:val="24"/>
        </w:rPr>
      </w:pPr>
      <w:r>
        <w:rPr>
          <w:rFonts w:ascii="Arial" w:eastAsia="LiberationSans" w:hAnsi="Arial" w:cs="Arial"/>
          <w:kern w:val="3"/>
          <w:sz w:val="24"/>
          <w:szCs w:val="24"/>
        </w:rPr>
        <w:lastRenderedPageBreak/>
        <w:t>Ara posa en el document inicial el següent tros de codi en asp.net, i així podrem veure si tot funciona correctament.</w:t>
      </w:r>
    </w:p>
    <w:p w14:paraId="78B0B96B" w14:textId="77777777" w:rsidR="00531767" w:rsidRPr="006C2F4F" w:rsidRDefault="00531767" w:rsidP="006C2F4F">
      <w:pPr>
        <w:jc w:val="center"/>
        <w:rPr>
          <w:rFonts w:ascii="Courier New" w:hAnsi="Courier New" w:cs="Courier New"/>
          <w:sz w:val="24"/>
        </w:rPr>
      </w:pPr>
      <w:r w:rsidRPr="006C2F4F">
        <w:rPr>
          <w:rFonts w:ascii="Courier New" w:hAnsi="Courier New" w:cs="Courier New"/>
          <w:sz w:val="24"/>
        </w:rPr>
        <w:t xml:space="preserve">&lt;% </w:t>
      </w:r>
      <w:proofErr w:type="spellStart"/>
      <w:r w:rsidRPr="006C2F4F">
        <w:rPr>
          <w:rFonts w:ascii="Courier New" w:hAnsi="Courier New" w:cs="Courier New"/>
          <w:sz w:val="24"/>
        </w:rPr>
        <w:t>Response.Write</w:t>
      </w:r>
      <w:proofErr w:type="spellEnd"/>
      <w:r w:rsidRPr="006C2F4F">
        <w:rPr>
          <w:rFonts w:ascii="Courier New" w:hAnsi="Courier New" w:cs="Courier New"/>
          <w:sz w:val="24"/>
        </w:rPr>
        <w:t>("</w:t>
      </w:r>
      <w:proofErr w:type="spellStart"/>
      <w:r w:rsidRPr="006C2F4F">
        <w:rPr>
          <w:rFonts w:ascii="Courier New" w:hAnsi="Courier New" w:cs="Courier New"/>
          <w:sz w:val="24"/>
        </w:rPr>
        <w:t>Hello</w:t>
      </w:r>
      <w:proofErr w:type="spellEnd"/>
      <w:r w:rsidRPr="006C2F4F">
        <w:rPr>
          <w:rFonts w:ascii="Courier New" w:hAnsi="Courier New" w:cs="Courier New"/>
          <w:sz w:val="24"/>
        </w:rPr>
        <w:t xml:space="preserve"> </w:t>
      </w:r>
      <w:proofErr w:type="spellStart"/>
      <w:r w:rsidRPr="006C2F4F">
        <w:rPr>
          <w:rFonts w:ascii="Courier New" w:hAnsi="Courier New" w:cs="Courier New"/>
          <w:sz w:val="24"/>
        </w:rPr>
        <w:t>World</w:t>
      </w:r>
      <w:proofErr w:type="spellEnd"/>
      <w:r w:rsidRPr="006C2F4F">
        <w:rPr>
          <w:rFonts w:ascii="Courier New" w:hAnsi="Courier New" w:cs="Courier New"/>
          <w:sz w:val="24"/>
        </w:rPr>
        <w:t>!") %&gt;</w:t>
      </w:r>
    </w:p>
    <w:p w14:paraId="2EC6359C" w14:textId="46A27832" w:rsidR="006C2F4F" w:rsidRDefault="006C2F4F" w:rsidP="008C272D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02DB">
        <w:rPr>
          <w:rFonts w:ascii="Arial" w:hAnsi="Arial" w:cs="Arial"/>
          <w:sz w:val="24"/>
          <w:szCs w:val="24"/>
        </w:rPr>
        <w:t xml:space="preserve">Accedim a </w:t>
      </w:r>
      <w:hyperlink r:id="rId11" w:history="1">
        <w:r w:rsidR="002931AF" w:rsidRPr="00821566">
          <w:rPr>
            <w:rStyle w:val="Enlla"/>
            <w:rFonts w:ascii="Arial" w:hAnsi="Arial" w:cs="Arial"/>
            <w:sz w:val="24"/>
            <w:szCs w:val="24"/>
          </w:rPr>
          <w:t>http://192.168.XX.1/index.html</w:t>
        </w:r>
      </w:hyperlink>
      <w:r>
        <w:rPr>
          <w:rFonts w:ascii="Arial" w:hAnsi="Arial" w:cs="Arial"/>
          <w:sz w:val="24"/>
          <w:szCs w:val="24"/>
        </w:rPr>
        <w:t xml:space="preserve"> des d’un </w:t>
      </w:r>
      <w:proofErr w:type="spellStart"/>
      <w:r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 xml:space="preserve"> Client per la xarxa interna.</w:t>
      </w:r>
    </w:p>
    <w:p w14:paraId="05035F57" w14:textId="77777777" w:rsidR="00531767" w:rsidRDefault="00531767" w:rsidP="00531767">
      <w:pPr>
        <w:ind w:left="360"/>
        <w:jc w:val="both"/>
        <w:rPr>
          <w:rFonts w:ascii="Arial" w:hAnsi="Arial"/>
        </w:rPr>
      </w:pPr>
    </w:p>
    <w:p w14:paraId="6D6D52E3" w14:textId="77777777" w:rsidR="006C2F4F" w:rsidRPr="006C2F4F" w:rsidRDefault="006C2F4F" w:rsidP="008C272D">
      <w:pPr>
        <w:pStyle w:val="Pargrafdellista"/>
        <w:numPr>
          <w:ilvl w:val="0"/>
          <w:numId w:val="5"/>
        </w:numPr>
        <w:tabs>
          <w:tab w:val="num" w:pos="720"/>
        </w:tabs>
        <w:jc w:val="both"/>
        <w:rPr>
          <w:rFonts w:ascii="Arial" w:eastAsia="LiberationSans" w:hAnsi="Arial" w:cs="Arial"/>
          <w:kern w:val="3"/>
          <w:sz w:val="24"/>
          <w:szCs w:val="24"/>
        </w:rPr>
      </w:pPr>
      <w:r>
        <w:rPr>
          <w:rFonts w:ascii="Arial" w:eastAsia="LiberationSans" w:hAnsi="Arial" w:cs="Arial"/>
          <w:kern w:val="3"/>
          <w:sz w:val="24"/>
          <w:szCs w:val="24"/>
        </w:rPr>
        <w:t xml:space="preserve">Ara habilita el </w:t>
      </w:r>
      <w:proofErr w:type="spellStart"/>
      <w:r>
        <w:rPr>
          <w:rFonts w:ascii="Arial" w:eastAsia="LiberationSans" w:hAnsi="Arial" w:cs="Arial"/>
          <w:kern w:val="3"/>
          <w:sz w:val="24"/>
          <w:szCs w:val="24"/>
        </w:rPr>
        <w:t>php</w:t>
      </w:r>
      <w:proofErr w:type="spellEnd"/>
      <w:r>
        <w:rPr>
          <w:rFonts w:ascii="Arial" w:eastAsia="LiberationSans" w:hAnsi="Arial" w:cs="Arial"/>
          <w:kern w:val="3"/>
          <w:sz w:val="24"/>
          <w:szCs w:val="24"/>
        </w:rPr>
        <w:t xml:space="preserve"> en IIS per veure si també som capaços de veure el codi següent.</w:t>
      </w:r>
    </w:p>
    <w:p w14:paraId="40A030FE" w14:textId="77777777" w:rsidR="006C2F4F" w:rsidRDefault="006C2F4F" w:rsidP="006C2F4F">
      <w:pPr>
        <w:pStyle w:val="Pargrafdellista"/>
        <w:rPr>
          <w:rFonts w:ascii="Courier New" w:hAnsi="Courier New" w:cs="Courier New"/>
        </w:rPr>
      </w:pPr>
    </w:p>
    <w:p w14:paraId="5C8466C6" w14:textId="77777777" w:rsidR="006C2F4F" w:rsidRDefault="006C2F4F" w:rsidP="006C2F4F">
      <w:pPr>
        <w:jc w:val="center"/>
        <w:rPr>
          <w:rFonts w:ascii="Courier New" w:hAnsi="Courier New" w:cs="Courier New"/>
          <w:sz w:val="24"/>
        </w:rPr>
      </w:pPr>
      <w:r w:rsidRPr="006C2F4F">
        <w:rPr>
          <w:rFonts w:ascii="Courier New" w:hAnsi="Courier New" w:cs="Courier New"/>
          <w:sz w:val="24"/>
        </w:rPr>
        <w:t>&lt;?</w:t>
      </w:r>
      <w:proofErr w:type="spellStart"/>
      <w:r w:rsidRPr="006C2F4F">
        <w:rPr>
          <w:rFonts w:ascii="Courier New" w:hAnsi="Courier New" w:cs="Courier New"/>
          <w:sz w:val="24"/>
        </w:rPr>
        <w:t>php</w:t>
      </w:r>
      <w:proofErr w:type="spellEnd"/>
      <w:r w:rsidRPr="006C2F4F">
        <w:rPr>
          <w:rFonts w:ascii="Courier New" w:hAnsi="Courier New" w:cs="Courier New"/>
          <w:sz w:val="24"/>
        </w:rPr>
        <w:t xml:space="preserve"> </w:t>
      </w:r>
      <w:proofErr w:type="spellStart"/>
      <w:r w:rsidRPr="006C2F4F">
        <w:rPr>
          <w:rFonts w:ascii="Courier New" w:hAnsi="Courier New" w:cs="Courier New"/>
          <w:sz w:val="24"/>
        </w:rPr>
        <w:t>echo</w:t>
      </w:r>
      <w:proofErr w:type="spellEnd"/>
      <w:r w:rsidRPr="006C2F4F">
        <w:rPr>
          <w:rFonts w:ascii="Courier New" w:hAnsi="Courier New" w:cs="Courier New"/>
          <w:sz w:val="24"/>
        </w:rPr>
        <w:t xml:space="preserve"> " </w:t>
      </w:r>
      <w:proofErr w:type="spellStart"/>
      <w:r w:rsidRPr="006C2F4F">
        <w:rPr>
          <w:rFonts w:ascii="Courier New" w:hAnsi="Courier New" w:cs="Courier New"/>
          <w:sz w:val="24"/>
        </w:rPr>
        <w:t>Hello</w:t>
      </w:r>
      <w:proofErr w:type="spellEnd"/>
      <w:r w:rsidRPr="006C2F4F">
        <w:rPr>
          <w:rFonts w:ascii="Courier New" w:hAnsi="Courier New" w:cs="Courier New"/>
          <w:sz w:val="24"/>
        </w:rPr>
        <w:t xml:space="preserve"> </w:t>
      </w:r>
      <w:proofErr w:type="spellStart"/>
      <w:r w:rsidRPr="006C2F4F">
        <w:rPr>
          <w:rFonts w:ascii="Courier New" w:hAnsi="Courier New" w:cs="Courier New"/>
          <w:sz w:val="24"/>
        </w:rPr>
        <w:t>World</w:t>
      </w:r>
      <w:proofErr w:type="spellEnd"/>
      <w:r w:rsidRPr="006C2F4F">
        <w:rPr>
          <w:rFonts w:ascii="Courier New" w:hAnsi="Courier New" w:cs="Courier New"/>
          <w:sz w:val="24"/>
        </w:rPr>
        <w:t>!"; ?&gt;</w:t>
      </w:r>
    </w:p>
    <w:p w14:paraId="5E67A659" w14:textId="77777777" w:rsidR="006C2F4F" w:rsidRDefault="006C2F4F" w:rsidP="006C2F4F">
      <w:pPr>
        <w:jc w:val="center"/>
        <w:rPr>
          <w:rFonts w:ascii="Courier New" w:hAnsi="Courier New" w:cs="Courier New"/>
          <w:sz w:val="24"/>
        </w:rPr>
      </w:pPr>
    </w:p>
    <w:p w14:paraId="0674D745" w14:textId="77777777" w:rsidR="009D278C" w:rsidRDefault="009D278C">
      <w:pPr>
        <w:suppressAutoHyphens w:val="0"/>
        <w:spacing w:after="0" w:line="240" w:lineRule="auto"/>
        <w:rPr>
          <w:rFonts w:ascii="Arial" w:hAnsi="Arial" w:cs="Arial"/>
          <w:b/>
          <w:color w:val="262626"/>
          <w:sz w:val="24"/>
          <w:szCs w:val="24"/>
        </w:rPr>
      </w:pPr>
      <w:r>
        <w:rPr>
          <w:rFonts w:ascii="Arial" w:hAnsi="Arial" w:cs="Arial"/>
          <w:b/>
          <w:color w:val="262626"/>
          <w:sz w:val="24"/>
          <w:szCs w:val="24"/>
        </w:rPr>
        <w:br w:type="page"/>
      </w:r>
    </w:p>
    <w:p w14:paraId="0B0C55E6" w14:textId="700838B8" w:rsidR="00880DE4" w:rsidRDefault="00880DE4" w:rsidP="00880DE4">
      <w:pPr>
        <w:jc w:val="both"/>
        <w:rPr>
          <w:rFonts w:ascii="Arial" w:hAnsi="Arial" w:cs="Arial"/>
          <w:b/>
          <w:color w:val="262626"/>
          <w:sz w:val="24"/>
          <w:szCs w:val="24"/>
        </w:rPr>
      </w:pPr>
      <w:r w:rsidRPr="00D846BE">
        <w:rPr>
          <w:rFonts w:ascii="Arial" w:hAnsi="Arial" w:cs="Arial"/>
          <w:b/>
          <w:color w:val="262626"/>
          <w:sz w:val="24"/>
          <w:szCs w:val="24"/>
        </w:rPr>
        <w:lastRenderedPageBreak/>
        <w:t xml:space="preserve">Exercici </w:t>
      </w:r>
      <w:r>
        <w:rPr>
          <w:rFonts w:ascii="Arial" w:hAnsi="Arial" w:cs="Arial"/>
          <w:b/>
          <w:color w:val="262626"/>
          <w:sz w:val="24"/>
          <w:szCs w:val="24"/>
        </w:rPr>
        <w:t>3</w:t>
      </w:r>
      <w:r w:rsidRPr="00D846BE">
        <w:rPr>
          <w:rFonts w:ascii="Arial" w:hAnsi="Arial" w:cs="Arial"/>
          <w:b/>
          <w:color w:val="262626"/>
          <w:sz w:val="24"/>
          <w:szCs w:val="24"/>
        </w:rPr>
        <w:t xml:space="preserve">: </w:t>
      </w:r>
      <w:r>
        <w:rPr>
          <w:rFonts w:ascii="Arial" w:hAnsi="Arial" w:cs="Arial"/>
          <w:b/>
          <w:color w:val="262626"/>
          <w:sz w:val="24"/>
          <w:szCs w:val="24"/>
        </w:rPr>
        <w:t>Sense valoració. És necessari per la realització de les pràctiques que farem a partir d’ara</w:t>
      </w:r>
      <w:r w:rsidR="00F72AB6">
        <w:rPr>
          <w:rFonts w:ascii="Arial" w:hAnsi="Arial" w:cs="Arial"/>
          <w:b/>
          <w:color w:val="262626"/>
          <w:sz w:val="24"/>
          <w:szCs w:val="24"/>
        </w:rPr>
        <w:t>.</w:t>
      </w:r>
    </w:p>
    <w:p w14:paraId="121B06AD" w14:textId="5E5AA920" w:rsidR="00880DE4" w:rsidRPr="00F72AB6" w:rsidRDefault="00880DE4" w:rsidP="00880DE4">
      <w:pPr>
        <w:pStyle w:val="Pargrafdellista"/>
        <w:numPr>
          <w:ilvl w:val="0"/>
          <w:numId w:val="5"/>
        </w:numPr>
        <w:tabs>
          <w:tab w:val="num" w:pos="720"/>
        </w:tabs>
        <w:jc w:val="both"/>
        <w:rPr>
          <w:rFonts w:ascii="Arial" w:eastAsia="LiberationSans" w:hAnsi="Arial" w:cs="Arial"/>
          <w:kern w:val="3"/>
          <w:sz w:val="24"/>
          <w:szCs w:val="24"/>
        </w:rPr>
      </w:pPr>
      <w:r w:rsidRPr="00F72AB6">
        <w:rPr>
          <w:rFonts w:ascii="Arial" w:eastAsia="LiberationSans" w:hAnsi="Arial" w:cs="Arial"/>
          <w:kern w:val="3"/>
          <w:sz w:val="24"/>
          <w:szCs w:val="24"/>
        </w:rPr>
        <w:t>Instal·la el XAMMP en el teu equip.</w:t>
      </w:r>
    </w:p>
    <w:p w14:paraId="571727D6" w14:textId="526AEC77" w:rsidR="00880DE4" w:rsidRPr="00F72AB6" w:rsidRDefault="00880DE4" w:rsidP="00880DE4">
      <w:pPr>
        <w:pStyle w:val="Pargrafdellista"/>
        <w:numPr>
          <w:ilvl w:val="0"/>
          <w:numId w:val="5"/>
        </w:numPr>
        <w:tabs>
          <w:tab w:val="num" w:pos="720"/>
        </w:tabs>
        <w:jc w:val="both"/>
        <w:rPr>
          <w:rFonts w:ascii="Arial" w:eastAsia="LiberationSans" w:hAnsi="Arial" w:cs="Arial"/>
          <w:kern w:val="3"/>
          <w:sz w:val="24"/>
          <w:szCs w:val="24"/>
        </w:rPr>
      </w:pPr>
      <w:r w:rsidRPr="00F72AB6">
        <w:rPr>
          <w:rFonts w:ascii="Arial" w:eastAsia="LiberationSans" w:hAnsi="Arial" w:cs="Arial"/>
          <w:kern w:val="3"/>
          <w:sz w:val="24"/>
          <w:szCs w:val="24"/>
        </w:rPr>
        <w:t xml:space="preserve">Instal·la un entorn de programació (jo aconsello el </w:t>
      </w:r>
      <w:proofErr w:type="spellStart"/>
      <w:r w:rsidRPr="00F72AB6">
        <w:rPr>
          <w:rFonts w:ascii="Arial" w:eastAsia="LiberationSans" w:hAnsi="Arial" w:cs="Arial"/>
          <w:kern w:val="3"/>
          <w:sz w:val="24"/>
          <w:szCs w:val="24"/>
        </w:rPr>
        <w:t>Phpstorm</w:t>
      </w:r>
      <w:proofErr w:type="spellEnd"/>
      <w:r w:rsidR="004D5206">
        <w:rPr>
          <w:rFonts w:ascii="Arial" w:eastAsia="LiberationSans" w:hAnsi="Arial" w:cs="Arial"/>
          <w:kern w:val="3"/>
          <w:sz w:val="24"/>
          <w:szCs w:val="24"/>
        </w:rPr>
        <w:t xml:space="preserve"> (</w:t>
      </w:r>
      <w:r w:rsidRPr="004D5206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Podeu obtenir la llicència d’estudiants </w:t>
      </w:r>
      <w:r w:rsidR="004D5206" w:rsidRPr="004D5206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gratuïta </w:t>
      </w:r>
      <w:r w:rsidRPr="004D5206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en el </w:t>
      </w:r>
      <w:proofErr w:type="spellStart"/>
      <w:r w:rsidRPr="004D5206">
        <w:rPr>
          <w:rFonts w:ascii="Arial" w:eastAsia="LiberationSans" w:hAnsi="Arial" w:cs="Arial"/>
          <w:kern w:val="3"/>
          <w:sz w:val="24"/>
          <w:szCs w:val="24"/>
          <w:u w:val="single"/>
        </w:rPr>
        <w:t>link</w:t>
      </w:r>
      <w:proofErr w:type="spellEnd"/>
      <w:r w:rsidRPr="004D5206">
        <w:rPr>
          <w:rFonts w:ascii="Arial" w:eastAsia="LiberationSans" w:hAnsi="Arial" w:cs="Arial"/>
          <w:kern w:val="3"/>
          <w:sz w:val="24"/>
          <w:szCs w:val="24"/>
          <w:u w:val="single"/>
        </w:rPr>
        <w:t xml:space="preserve"> que hi ha al </w:t>
      </w:r>
      <w:proofErr w:type="spellStart"/>
      <w:r w:rsidRPr="004D5206">
        <w:rPr>
          <w:rFonts w:ascii="Arial" w:eastAsia="LiberationSans" w:hAnsi="Arial" w:cs="Arial"/>
          <w:kern w:val="3"/>
          <w:sz w:val="24"/>
          <w:szCs w:val="24"/>
          <w:u w:val="single"/>
        </w:rPr>
        <w:t>Moodle</w:t>
      </w:r>
      <w:proofErr w:type="spellEnd"/>
      <w:r w:rsidRPr="00F72AB6">
        <w:rPr>
          <w:rFonts w:ascii="Arial" w:eastAsia="LiberationSans" w:hAnsi="Arial" w:cs="Arial"/>
          <w:kern w:val="3"/>
          <w:sz w:val="24"/>
          <w:szCs w:val="24"/>
        </w:rPr>
        <w:t>.</w:t>
      </w:r>
      <w:r w:rsidR="004D5206">
        <w:rPr>
          <w:rFonts w:ascii="Arial" w:eastAsia="LiberationSans" w:hAnsi="Arial" w:cs="Arial"/>
          <w:kern w:val="3"/>
          <w:sz w:val="24"/>
          <w:szCs w:val="24"/>
        </w:rPr>
        <w:t>)</w:t>
      </w:r>
    </w:p>
    <w:p w14:paraId="5AF2B0C3" w14:textId="4002CC40" w:rsidR="00F72AB6" w:rsidRPr="00F72AB6" w:rsidRDefault="009D278C" w:rsidP="00880DE4">
      <w:pPr>
        <w:pStyle w:val="Pargrafdellista"/>
        <w:numPr>
          <w:ilvl w:val="0"/>
          <w:numId w:val="5"/>
        </w:numPr>
        <w:tabs>
          <w:tab w:val="num" w:pos="720"/>
        </w:tabs>
        <w:jc w:val="both"/>
        <w:rPr>
          <w:rFonts w:ascii="Arial" w:eastAsia="LiberationSans" w:hAnsi="Arial" w:cs="Arial"/>
          <w:kern w:val="3"/>
          <w:sz w:val="24"/>
          <w:szCs w:val="24"/>
        </w:rPr>
      </w:pPr>
      <w:r>
        <w:rPr>
          <w:rFonts w:ascii="Courier New" w:hAnsi="Courier New" w:cs="Courier New"/>
          <w:noProof/>
          <w:sz w:val="24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4B79FCA9" wp14:editId="46627CFB">
            <wp:simplePos x="0" y="0"/>
            <wp:positionH relativeFrom="margin">
              <wp:align>center</wp:align>
            </wp:positionH>
            <wp:positionV relativeFrom="paragraph">
              <wp:posOffset>239809</wp:posOffset>
            </wp:positionV>
            <wp:extent cx="3999230" cy="2084705"/>
            <wp:effectExtent l="0" t="0" r="1270" b="0"/>
            <wp:wrapTight wrapText="bothSides">
              <wp:wrapPolygon edited="0">
                <wp:start x="0" y="0"/>
                <wp:lineTo x="0" y="21317"/>
                <wp:lineTo x="21504" y="21317"/>
                <wp:lineTo x="2150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 xml:space="preserve">Configura </w:t>
      </w:r>
      <w:proofErr w:type="spellStart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>l’interpret</w:t>
      </w:r>
      <w:proofErr w:type="spellEnd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 xml:space="preserve"> del </w:t>
      </w:r>
      <w:proofErr w:type="spellStart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>PhpStorm</w:t>
      </w:r>
      <w:proofErr w:type="spellEnd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 xml:space="preserve"> perquè faci servir el </w:t>
      </w:r>
      <w:proofErr w:type="spellStart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>php</w:t>
      </w:r>
      <w:proofErr w:type="spellEnd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 xml:space="preserve"> del XAMMP</w:t>
      </w:r>
    </w:p>
    <w:p w14:paraId="1D5A2CD0" w14:textId="06742F5C" w:rsidR="00B267B1" w:rsidRDefault="00B267B1" w:rsidP="00B267B1">
      <w:pPr>
        <w:tabs>
          <w:tab w:val="num" w:pos="720"/>
        </w:tabs>
        <w:jc w:val="both"/>
      </w:pPr>
    </w:p>
    <w:p w14:paraId="32499C30" w14:textId="1C318AEB" w:rsidR="00B267B1" w:rsidRDefault="00B267B1" w:rsidP="00B267B1">
      <w:pPr>
        <w:tabs>
          <w:tab w:val="num" w:pos="720"/>
        </w:tabs>
        <w:jc w:val="both"/>
      </w:pPr>
    </w:p>
    <w:p w14:paraId="33AB25F3" w14:textId="0E45F7C5" w:rsidR="00B267B1" w:rsidRDefault="00B267B1" w:rsidP="00B267B1">
      <w:pPr>
        <w:tabs>
          <w:tab w:val="num" w:pos="720"/>
        </w:tabs>
        <w:jc w:val="both"/>
      </w:pPr>
    </w:p>
    <w:p w14:paraId="2D3EEF79" w14:textId="6275C38E" w:rsidR="00B267B1" w:rsidRDefault="00B267B1" w:rsidP="00B267B1">
      <w:pPr>
        <w:tabs>
          <w:tab w:val="num" w:pos="720"/>
        </w:tabs>
        <w:jc w:val="both"/>
      </w:pPr>
    </w:p>
    <w:p w14:paraId="5ADC0D2E" w14:textId="46F27B72" w:rsidR="00B267B1" w:rsidRDefault="00B267B1" w:rsidP="00B267B1">
      <w:pPr>
        <w:tabs>
          <w:tab w:val="num" w:pos="720"/>
        </w:tabs>
        <w:jc w:val="both"/>
      </w:pPr>
    </w:p>
    <w:p w14:paraId="5F76A72B" w14:textId="65F805E5" w:rsidR="00B267B1" w:rsidRDefault="00B267B1" w:rsidP="00B267B1">
      <w:pPr>
        <w:tabs>
          <w:tab w:val="num" w:pos="720"/>
        </w:tabs>
        <w:jc w:val="both"/>
      </w:pPr>
    </w:p>
    <w:p w14:paraId="770703E5" w14:textId="77777777" w:rsidR="00B267B1" w:rsidRPr="00B267B1" w:rsidRDefault="00B267B1" w:rsidP="00B267B1">
      <w:pPr>
        <w:tabs>
          <w:tab w:val="num" w:pos="720"/>
        </w:tabs>
        <w:jc w:val="both"/>
        <w:rPr>
          <w:rFonts w:ascii="Arial" w:eastAsia="LiberationSans" w:hAnsi="Arial" w:cs="Arial"/>
          <w:kern w:val="3"/>
          <w:sz w:val="24"/>
          <w:szCs w:val="24"/>
        </w:rPr>
      </w:pPr>
    </w:p>
    <w:p w14:paraId="5AAD590D" w14:textId="72595006" w:rsidR="00F72AB6" w:rsidRPr="00F72AB6" w:rsidRDefault="00B267B1" w:rsidP="00880DE4">
      <w:pPr>
        <w:pStyle w:val="Pargrafdellista"/>
        <w:numPr>
          <w:ilvl w:val="0"/>
          <w:numId w:val="5"/>
        </w:numPr>
        <w:tabs>
          <w:tab w:val="num" w:pos="720"/>
        </w:tabs>
        <w:jc w:val="both"/>
        <w:rPr>
          <w:rFonts w:ascii="Arial" w:eastAsia="LiberationSans" w:hAnsi="Arial" w:cs="Arial"/>
          <w:kern w:val="3"/>
          <w:sz w:val="24"/>
          <w:szCs w:val="24"/>
        </w:rPr>
      </w:pPr>
      <w:r>
        <w:rPr>
          <w:rFonts w:ascii="Arial" w:eastAsia="LiberationSans" w:hAnsi="Arial" w:cs="Arial"/>
          <w:kern w:val="3"/>
          <w:sz w:val="24"/>
          <w:szCs w:val="24"/>
        </w:rPr>
        <w:t>C</w:t>
      </w:r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 xml:space="preserve">onfigura el </w:t>
      </w:r>
      <w:proofErr w:type="spellStart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>Xdebug</w:t>
      </w:r>
      <w:proofErr w:type="spellEnd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 xml:space="preserve"> per poder </w:t>
      </w:r>
      <w:proofErr w:type="spellStart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>debugar</w:t>
      </w:r>
      <w:proofErr w:type="spellEnd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 xml:space="preserve"> el vostre codi</w:t>
      </w:r>
      <w:r>
        <w:rPr>
          <w:rFonts w:ascii="Arial" w:eastAsia="LiberationSans" w:hAnsi="Arial" w:cs="Arial"/>
          <w:kern w:val="3"/>
          <w:sz w:val="24"/>
          <w:szCs w:val="24"/>
        </w:rPr>
        <w:t xml:space="preserve"> dins del </w:t>
      </w:r>
      <w:proofErr w:type="spellStart"/>
      <w:r>
        <w:rPr>
          <w:rFonts w:ascii="Arial" w:eastAsia="LiberationSans" w:hAnsi="Arial" w:cs="Arial"/>
          <w:kern w:val="3"/>
          <w:sz w:val="24"/>
          <w:szCs w:val="24"/>
        </w:rPr>
        <w:t>PHPStorm</w:t>
      </w:r>
      <w:proofErr w:type="spellEnd"/>
      <w:r w:rsidR="00F72AB6" w:rsidRPr="00F72AB6">
        <w:rPr>
          <w:rFonts w:ascii="Arial" w:eastAsia="LiberationSans" w:hAnsi="Arial" w:cs="Arial"/>
          <w:kern w:val="3"/>
          <w:sz w:val="24"/>
          <w:szCs w:val="24"/>
        </w:rPr>
        <w:t>.</w:t>
      </w:r>
    </w:p>
    <w:p w14:paraId="7981EC9A" w14:textId="6657AFF6" w:rsidR="00880DE4" w:rsidRDefault="009D278C" w:rsidP="006C2F4F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val="es-ES" w:eastAsia="es-ES"/>
        </w:rPr>
        <w:drawing>
          <wp:inline distT="0" distB="0" distL="0" distR="0" wp14:anchorId="5CFA5EED" wp14:editId="727D4A75">
            <wp:extent cx="2950210" cy="73152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6F4C" w14:textId="0AE884EA" w:rsidR="00B22979" w:rsidRDefault="00B22979" w:rsidP="006C2F4F">
      <w:pPr>
        <w:jc w:val="center"/>
        <w:rPr>
          <w:rFonts w:ascii="Courier New" w:hAnsi="Courier New" w:cs="Courier New"/>
          <w:sz w:val="24"/>
        </w:rPr>
      </w:pPr>
    </w:p>
    <w:p w14:paraId="153FB15E" w14:textId="47842B01" w:rsidR="00B22979" w:rsidRDefault="00B22979" w:rsidP="006C2F4F">
      <w:pPr>
        <w:jc w:val="center"/>
        <w:rPr>
          <w:rFonts w:ascii="Courier New" w:hAnsi="Courier New" w:cs="Courier New"/>
          <w:sz w:val="24"/>
        </w:rPr>
      </w:pPr>
    </w:p>
    <w:p w14:paraId="3472A69F" w14:textId="2D6EF2C3" w:rsidR="00B22979" w:rsidRDefault="00B22979">
      <w:pPr>
        <w:suppressAutoHyphens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14:paraId="1463E3E1" w14:textId="1C02E0DA" w:rsidR="00B22979" w:rsidRDefault="00024C0B" w:rsidP="00B22979">
      <w:pPr>
        <w:rPr>
          <w:rFonts w:ascii="Arial" w:eastAsia="LiberationSans" w:hAnsi="Arial" w:cs="Arial"/>
          <w:kern w:val="3"/>
          <w:sz w:val="24"/>
          <w:szCs w:val="24"/>
        </w:rPr>
      </w:pPr>
      <w:r>
        <w:rPr>
          <w:rFonts w:ascii="Arial" w:eastAsia="LiberationSans" w:hAnsi="Arial" w:cs="Arial"/>
          <w:kern w:val="3"/>
          <w:sz w:val="24"/>
          <w:szCs w:val="24"/>
        </w:rPr>
        <w:lastRenderedPageBreak/>
        <w:t xml:space="preserve">Una altra opció pot ser instal·lar algun dels </w:t>
      </w:r>
      <w:r w:rsidR="00E67D20">
        <w:rPr>
          <w:rFonts w:ascii="Arial" w:eastAsia="LiberationSans" w:hAnsi="Arial" w:cs="Arial"/>
          <w:kern w:val="3"/>
          <w:sz w:val="24"/>
          <w:szCs w:val="24"/>
        </w:rPr>
        <w:t xml:space="preserve">paquets on ja hi ha instal·lat tot el que es necessita, com per exemple. </w:t>
      </w:r>
      <w:hyperlink r:id="rId14" w:history="1">
        <w:proofErr w:type="spellStart"/>
        <w:r w:rsidR="00AE598A" w:rsidRPr="007D5F87">
          <w:rPr>
            <w:rStyle w:val="Enlla"/>
            <w:rFonts w:ascii="Arial" w:eastAsia="LiberationSans" w:hAnsi="Arial" w:cs="Arial"/>
            <w:kern w:val="3"/>
            <w:sz w:val="24"/>
            <w:szCs w:val="24"/>
          </w:rPr>
          <w:t>Wampserver</w:t>
        </w:r>
        <w:proofErr w:type="spellEnd"/>
      </w:hyperlink>
      <w:r w:rsidR="00AE598A">
        <w:rPr>
          <w:rFonts w:ascii="Arial" w:eastAsia="LiberationSans" w:hAnsi="Arial" w:cs="Arial"/>
          <w:kern w:val="3"/>
          <w:sz w:val="24"/>
          <w:szCs w:val="24"/>
        </w:rPr>
        <w:t>.</w:t>
      </w:r>
    </w:p>
    <w:p w14:paraId="5FE45232" w14:textId="38487524" w:rsidR="00AE598A" w:rsidRDefault="001051D9" w:rsidP="00B22979">
      <w:pPr>
        <w:rPr>
          <w:rFonts w:ascii="Arial" w:eastAsia="LiberationSans" w:hAnsi="Arial" w:cs="Arial"/>
          <w:kern w:val="3"/>
          <w:sz w:val="24"/>
          <w:szCs w:val="24"/>
        </w:rPr>
      </w:pPr>
      <w:r>
        <w:rPr>
          <w:rFonts w:ascii="Arial" w:eastAsia="LiberationSans" w:hAnsi="Arial" w:cs="Arial"/>
          <w:kern w:val="3"/>
          <w:sz w:val="24"/>
          <w:szCs w:val="24"/>
        </w:rPr>
        <w:t>En aquest cas la gestió dels serveis pot ser més senzill, tu mateix/a.</w:t>
      </w:r>
    </w:p>
    <w:p w14:paraId="0EF5AA8A" w14:textId="4CEDF104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  <w:r>
        <w:rPr>
          <w:rFonts w:ascii="Arial" w:eastAsia="LiberationSans" w:hAnsi="Arial" w:cs="Arial"/>
          <w:noProof/>
          <w:kern w:val="3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279B05E" wp14:editId="282D929E">
            <wp:simplePos x="0" y="0"/>
            <wp:positionH relativeFrom="column">
              <wp:posOffset>1566977</wp:posOffset>
            </wp:positionH>
            <wp:positionV relativeFrom="paragraph">
              <wp:posOffset>203327</wp:posOffset>
            </wp:positionV>
            <wp:extent cx="2421255" cy="3218815"/>
            <wp:effectExtent l="0" t="0" r="0" b="635"/>
            <wp:wrapTight wrapText="bothSides">
              <wp:wrapPolygon edited="0">
                <wp:start x="0" y="0"/>
                <wp:lineTo x="0" y="21476"/>
                <wp:lineTo x="21413" y="21476"/>
                <wp:lineTo x="21413" y="0"/>
                <wp:lineTo x="0" y="0"/>
              </wp:wrapPolygon>
            </wp:wrapTight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E9087E" w14:textId="16D86123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4EC2BB6C" w14:textId="5F440F0D" w:rsidR="001051D9" w:rsidRDefault="001051D9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51025571" w14:textId="7432CB01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5BA2DDFF" w14:textId="122B6A90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26A3D182" w14:textId="75A92EBB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7672B936" w14:textId="2A38416F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4B32F9B1" w14:textId="7DA1E83E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475796C6" w14:textId="063FF456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5E8D48E1" w14:textId="6D31BE12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2855ACAE" w14:textId="79CE57AA" w:rsidR="00000568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7C060765" w14:textId="77777777" w:rsidR="00000568" w:rsidRPr="00723E20" w:rsidRDefault="00000568" w:rsidP="00B22979">
      <w:pPr>
        <w:rPr>
          <w:rFonts w:ascii="Arial" w:eastAsia="LiberationSans" w:hAnsi="Arial" w:cs="Arial"/>
          <w:kern w:val="3"/>
          <w:sz w:val="24"/>
          <w:szCs w:val="24"/>
        </w:rPr>
      </w:pPr>
    </w:p>
    <w:p w14:paraId="7EC8B803" w14:textId="6A7A6600" w:rsidR="009D278C" w:rsidRDefault="009D278C" w:rsidP="006C2F4F">
      <w:pPr>
        <w:jc w:val="center"/>
        <w:rPr>
          <w:rFonts w:ascii="Courier New" w:hAnsi="Courier New" w:cs="Courier New"/>
          <w:sz w:val="24"/>
        </w:rPr>
      </w:pPr>
    </w:p>
    <w:p w14:paraId="74A7F71F" w14:textId="77777777" w:rsidR="009D278C" w:rsidRDefault="009D278C" w:rsidP="006C2F4F">
      <w:pPr>
        <w:jc w:val="center"/>
        <w:rPr>
          <w:rFonts w:ascii="Courier New" w:hAnsi="Courier New" w:cs="Courier New"/>
          <w:sz w:val="24"/>
        </w:rPr>
      </w:pPr>
    </w:p>
    <w:p w14:paraId="5A71986F" w14:textId="77777777" w:rsidR="006C2F4F" w:rsidRPr="00E763D7" w:rsidRDefault="006C2F4F" w:rsidP="006C2F4F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AVALUACIÓ</w:t>
      </w:r>
    </w:p>
    <w:p w14:paraId="52F1B8BC" w14:textId="77777777" w:rsidR="006C2F4F" w:rsidRDefault="006C2F4F" w:rsidP="008C272D">
      <w:pPr>
        <w:numPr>
          <w:ilvl w:val="0"/>
          <w:numId w:val="3"/>
        </w:numPr>
        <w:spacing w:before="28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 w14:paraId="1E48D90B" w14:textId="28D59052" w:rsidR="006C2F4F" w:rsidRDefault="006C2F4F" w:rsidP="008C272D">
      <w:pPr>
        <w:numPr>
          <w:ilvl w:val="0"/>
          <w:numId w:val="3"/>
        </w:numPr>
        <w:spacing w:after="280"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sumarà fins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a un </w:t>
      </w:r>
      <w:r w:rsidR="002931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mig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depenent de l'actitud a classe, la presentació i la manca de faltes en l'exercici. Es valora sobre un total de 10 punts. L'aprovat per tant es donarà a partir de 5 aquest inclòs.</w:t>
      </w:r>
    </w:p>
    <w:p w14:paraId="6BBB3F2E" w14:textId="77777777" w:rsidR="006C2F4F" w:rsidRPr="006C2F4F" w:rsidRDefault="006C2F4F" w:rsidP="006C2F4F">
      <w:pPr>
        <w:jc w:val="both"/>
        <w:rPr>
          <w:rFonts w:ascii="Arial" w:hAnsi="Arial" w:cs="Arial"/>
          <w:sz w:val="24"/>
        </w:rPr>
      </w:pPr>
    </w:p>
    <w:sectPr w:rsidR="006C2F4F" w:rsidRPr="006C2F4F" w:rsidSect="009F7189">
      <w:headerReference w:type="default" r:id="rId16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17AF" w14:textId="77777777" w:rsidR="00D9174F" w:rsidRDefault="00D9174F">
      <w:pPr>
        <w:spacing w:after="0" w:line="240" w:lineRule="auto"/>
      </w:pPr>
      <w:r>
        <w:separator/>
      </w:r>
    </w:p>
  </w:endnote>
  <w:endnote w:type="continuationSeparator" w:id="0">
    <w:p w14:paraId="7935FD2C" w14:textId="77777777" w:rsidR="00D9174F" w:rsidRDefault="00D9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Tinos">
    <w:altName w:val="MS PMincho"/>
    <w:charset w:val="00"/>
    <w:family w:val="roman"/>
    <w:pitch w:val="variable"/>
  </w:font>
  <w:font w:name="DejaVu Sans Condensed">
    <w:charset w:val="00"/>
    <w:family w:val="auto"/>
    <w:pitch w:val="variable"/>
  </w:font>
  <w:font w:name="LiberationSans">
    <w:altName w:val="Arial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2841" w14:textId="77777777" w:rsidR="00D9174F" w:rsidRDefault="00D9174F">
      <w:pPr>
        <w:spacing w:after="0" w:line="240" w:lineRule="auto"/>
      </w:pPr>
      <w:r>
        <w:separator/>
      </w:r>
    </w:p>
  </w:footnote>
  <w:footnote w:type="continuationSeparator" w:id="0">
    <w:p w14:paraId="3C4C6328" w14:textId="77777777" w:rsidR="00D9174F" w:rsidRDefault="00D91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9C92" w14:textId="77777777" w:rsidR="006A51E4" w:rsidRDefault="00F35C5C">
    <w:pPr>
      <w:pStyle w:val="NormalWeb"/>
      <w:spacing w:before="0"/>
      <w:rPr>
        <w:rFonts w:ascii="Arial" w:hAnsi="Arial" w:cs="Arial"/>
        <w:b/>
        <w:bCs/>
        <w:sz w:val="27"/>
        <w:szCs w:val="27"/>
      </w:rPr>
    </w:pPr>
    <w:r>
      <w:rPr>
        <w:rFonts w:cs="Arial"/>
        <w:bCs/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1913D993" wp14:editId="298EA05D">
          <wp:simplePos x="0" y="0"/>
          <wp:positionH relativeFrom="column">
            <wp:posOffset>3743325</wp:posOffset>
          </wp:positionH>
          <wp:positionV relativeFrom="paragraph">
            <wp:posOffset>-16510</wp:posOffset>
          </wp:positionV>
          <wp:extent cx="1790700" cy="895350"/>
          <wp:effectExtent l="0" t="0" r="0" b="0"/>
          <wp:wrapNone/>
          <wp:docPr id="3" name="Imagen 3" descr="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ci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39E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5879055" wp14:editId="3CB8D017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19775" cy="1295400"/>
              <wp:effectExtent l="5715" t="7620" r="13335" b="1143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775" cy="1295400"/>
                      </a:xfrm>
                      <a:prstGeom prst="rect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B193" id="Rectangle 1" o:spid="_x0000_s1026" style="position:absolute;margin-left:-6.3pt;margin-top:-6.15pt;width:458.25pt;height:102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" filled="f" strokeweight=".26mm">
              <v:stroke endcap="square"/>
            </v:rect>
          </w:pict>
        </mc:Fallback>
      </mc:AlternateContent>
    </w:r>
    <w:r w:rsidR="006A51E4">
      <w:rPr>
        <w:rFonts w:ascii="Arial" w:hAnsi="Arial" w:cs="Arial"/>
        <w:b/>
        <w:bCs/>
        <w:noProof/>
        <w:sz w:val="27"/>
        <w:szCs w:val="27"/>
        <w:lang w:val="es-ES" w:eastAsia="es-ES"/>
      </w:rPr>
      <w:drawing>
        <wp:inline distT="0" distB="0" distL="0" distR="0" wp14:anchorId="0D5D930A" wp14:editId="59DE9F0D">
          <wp:extent cx="2819400" cy="38100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3810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A51E4">
      <w:rPr>
        <w:rFonts w:ascii="Arial" w:hAnsi="Arial" w:cs="Arial"/>
        <w:b/>
        <w:bCs/>
        <w:sz w:val="27"/>
        <w:szCs w:val="27"/>
      </w:rPr>
      <w:tab/>
    </w:r>
  </w:p>
  <w:p w14:paraId="065B690E" w14:textId="77777777" w:rsidR="006A51E4" w:rsidRDefault="006A51E4"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27"/>
        <w:szCs w:val="27"/>
      </w:rPr>
      <w:t xml:space="preserve">INSTITUT SA PALOMERA </w:t>
    </w:r>
  </w:p>
  <w:p w14:paraId="7BD9F3A8" w14:textId="77777777" w:rsidR="006A51E4" w:rsidRDefault="006A51E4">
    <w:pPr>
      <w:pStyle w:val="NormalWeb"/>
      <w:spacing w:before="0" w:after="0"/>
    </w:pPr>
    <w:r>
      <w:rPr>
        <w:rFonts w:ascii="Arial" w:hAnsi="Arial" w:cs="Arial"/>
        <w:sz w:val="18"/>
        <w:szCs w:val="18"/>
      </w:rPr>
      <w:t xml:space="preserve">C/Vilar Petit 24 Blanes-Girona Tel 972350909 Fax 972352440 </w:t>
    </w:r>
  </w:p>
  <w:p w14:paraId="73656F5C" w14:textId="77777777" w:rsidR="006A51E4" w:rsidRDefault="00752889"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88AD4F" wp14:editId="326D85A5">
              <wp:simplePos x="0" y="0"/>
              <wp:positionH relativeFrom="column">
                <wp:posOffset>2950845</wp:posOffset>
              </wp:positionH>
              <wp:positionV relativeFrom="paragraph">
                <wp:posOffset>69850</wp:posOffset>
              </wp:positionV>
              <wp:extent cx="0" cy="379730"/>
              <wp:effectExtent l="0" t="0" r="19050" b="2032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97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DD8DDD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5pt,5.5pt" to="232.3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" strokecolor="#4579b8 [3044]"/>
          </w:pict>
        </mc:Fallback>
      </mc:AlternateContent>
    </w:r>
    <w:r w:rsidR="008239E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EACCB88" wp14:editId="3608E9E9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0410" cy="1270"/>
              <wp:effectExtent l="5715" t="6350" r="12700" b="1143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0410" cy="127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7DA0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3pt;margin-top:5pt;width:458.3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" strokeweight=".26mm">
              <v:stroke joinstyle="miter" endcap="square"/>
            </v:shape>
          </w:pict>
        </mc:Fallback>
      </mc:AlternateContent>
    </w:r>
  </w:p>
  <w:tbl>
    <w:tblPr>
      <w:tblW w:w="8789" w:type="dxa"/>
      <w:tblLayout w:type="fixed"/>
      <w:tblLook w:val="0000" w:firstRow="0" w:lastRow="0" w:firstColumn="0" w:lastColumn="0" w:noHBand="0" w:noVBand="0"/>
    </w:tblPr>
    <w:tblGrid>
      <w:gridCol w:w="4962"/>
      <w:gridCol w:w="3827"/>
    </w:tblGrid>
    <w:tr w:rsidR="006A51E4" w14:paraId="7D9AB73E" w14:textId="77777777" w:rsidTr="00752889">
      <w:tc>
        <w:tcPr>
          <w:tcW w:w="4962" w:type="dxa"/>
          <w:shd w:val="clear" w:color="auto" w:fill="auto"/>
        </w:tcPr>
        <w:p w14:paraId="156E1C07" w14:textId="77777777" w:rsidR="006A51E4" w:rsidRPr="005360F4" w:rsidRDefault="006A51E4" w:rsidP="00047C27"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sz w:val="20"/>
              <w:szCs w:val="20"/>
            </w:rPr>
            <w:t>M0</w:t>
          </w:r>
          <w:r w:rsidR="00047C27">
            <w:rPr>
              <w:rFonts w:ascii="Arial" w:hAnsi="Arial" w:cs="Arial"/>
              <w:sz w:val="20"/>
              <w:szCs w:val="20"/>
            </w:rPr>
            <w:t>9.Implantació d’Aplicacions Web</w:t>
          </w:r>
        </w:p>
      </w:tc>
      <w:tc>
        <w:tcPr>
          <w:tcW w:w="3827" w:type="dxa"/>
          <w:shd w:val="clear" w:color="auto" w:fill="auto"/>
        </w:tcPr>
        <w:p w14:paraId="3C35F8E8" w14:textId="77777777" w:rsidR="006A51E4" w:rsidRDefault="006A51E4" w:rsidP="00752889">
          <w:pPr>
            <w:pStyle w:val="NormalWeb"/>
            <w:spacing w:before="0" w:after="0"/>
            <w:ind w:left="312" w:hanging="142"/>
            <w:jc w:val="center"/>
          </w:pPr>
          <w:r>
            <w:rPr>
              <w:rFonts w:ascii="Arial" w:hAnsi="Arial" w:cs="Arial"/>
              <w:sz w:val="20"/>
              <w:szCs w:val="20"/>
            </w:rPr>
            <w:t>NF</w:t>
          </w:r>
          <w:r w:rsidR="00047C27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="00752889">
            <w:rPr>
              <w:rFonts w:ascii="Arial" w:hAnsi="Arial" w:cs="Arial"/>
              <w:sz w:val="20"/>
              <w:szCs w:val="20"/>
            </w:rPr>
            <w:t>Entorns de Desenvolupament</w:t>
          </w:r>
        </w:p>
      </w:tc>
    </w:tr>
    <w:tr w:rsidR="006A51E4" w14:paraId="6983951E" w14:textId="77777777" w:rsidTr="00752889">
      <w:trPr>
        <w:trHeight w:val="447"/>
      </w:trPr>
      <w:tc>
        <w:tcPr>
          <w:tcW w:w="4962" w:type="dxa"/>
          <w:shd w:val="clear" w:color="auto" w:fill="auto"/>
        </w:tcPr>
        <w:p w14:paraId="3374B2FF" w14:textId="77777777" w:rsidR="006A51E4" w:rsidRPr="005360F4" w:rsidRDefault="006A51E4" w:rsidP="00047C27">
          <w:pPr>
            <w:pStyle w:val="NormalWeb"/>
            <w:spacing w:before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color w:val="000000"/>
              <w:sz w:val="16"/>
              <w:szCs w:val="16"/>
            </w:rPr>
            <w:t>UF</w:t>
          </w:r>
          <w:r w:rsidR="00047C27">
            <w:rPr>
              <w:rFonts w:ascii="Arial" w:hAnsi="Arial" w:cs="Arial"/>
              <w:color w:val="000000"/>
              <w:sz w:val="16"/>
              <w:szCs w:val="16"/>
            </w:rPr>
            <w:t>1</w:t>
          </w:r>
          <w:r w:rsidRPr="005360F4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r w:rsidR="00047C27">
            <w:rPr>
              <w:rFonts w:ascii="Arial" w:hAnsi="Arial" w:cs="Arial"/>
              <w:color w:val="000000"/>
              <w:sz w:val="16"/>
              <w:szCs w:val="16"/>
            </w:rPr>
            <w:t>Llenguatge de Guions de Servidor</w:t>
          </w:r>
        </w:p>
      </w:tc>
      <w:tc>
        <w:tcPr>
          <w:tcW w:w="3827" w:type="dxa"/>
          <w:shd w:val="clear" w:color="auto" w:fill="auto"/>
        </w:tcPr>
        <w:p w14:paraId="1F03A2A7" w14:textId="77777777" w:rsidR="006A51E4" w:rsidRDefault="006A51E4" w:rsidP="00047C27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</w:t>
          </w:r>
          <w:r w:rsidR="00047C27"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77FC7F6E" w14:textId="77777777" w:rsidR="006A51E4" w:rsidRDefault="006A51E4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ol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lang w:eastAsia="es-E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4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52FC6179"/>
    <w:multiLevelType w:val="hybridMultilevel"/>
    <w:tmpl w:val="64AA60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D04A0"/>
    <w:multiLevelType w:val="hybridMultilevel"/>
    <w:tmpl w:val="BC3AAAB4"/>
    <w:lvl w:ilvl="0" w:tplc="76BA3F4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25642321">
    <w:abstractNumId w:val="0"/>
  </w:num>
  <w:num w:numId="2" w16cid:durableId="520238249">
    <w:abstractNumId w:val="1"/>
  </w:num>
  <w:num w:numId="3" w16cid:durableId="863058149">
    <w:abstractNumId w:val="6"/>
  </w:num>
  <w:num w:numId="4" w16cid:durableId="841820088">
    <w:abstractNumId w:val="9"/>
  </w:num>
  <w:num w:numId="5" w16cid:durableId="105054218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6"/>
    <w:rsid w:val="00000568"/>
    <w:rsid w:val="000135A8"/>
    <w:rsid w:val="000219F8"/>
    <w:rsid w:val="00024C0B"/>
    <w:rsid w:val="000302F1"/>
    <w:rsid w:val="00030EAD"/>
    <w:rsid w:val="0004077F"/>
    <w:rsid w:val="00040B8B"/>
    <w:rsid w:val="00042802"/>
    <w:rsid w:val="00047C27"/>
    <w:rsid w:val="00054FB4"/>
    <w:rsid w:val="00065426"/>
    <w:rsid w:val="000745D5"/>
    <w:rsid w:val="00082F50"/>
    <w:rsid w:val="000A3AF5"/>
    <w:rsid w:val="000A4B76"/>
    <w:rsid w:val="000B5A5C"/>
    <w:rsid w:val="000B6545"/>
    <w:rsid w:val="000C3726"/>
    <w:rsid w:val="000C5330"/>
    <w:rsid w:val="000E3FD0"/>
    <w:rsid w:val="000E4DE9"/>
    <w:rsid w:val="000F7F51"/>
    <w:rsid w:val="001020E7"/>
    <w:rsid w:val="001038B5"/>
    <w:rsid w:val="001051D9"/>
    <w:rsid w:val="00112089"/>
    <w:rsid w:val="001227D4"/>
    <w:rsid w:val="00122FCD"/>
    <w:rsid w:val="001420A6"/>
    <w:rsid w:val="00153C26"/>
    <w:rsid w:val="00161575"/>
    <w:rsid w:val="00162DB6"/>
    <w:rsid w:val="001773C8"/>
    <w:rsid w:val="00177A2F"/>
    <w:rsid w:val="001B085D"/>
    <w:rsid w:val="001B2F7C"/>
    <w:rsid w:val="001B48AC"/>
    <w:rsid w:val="001C3BAA"/>
    <w:rsid w:val="001E1ABE"/>
    <w:rsid w:val="001E5208"/>
    <w:rsid w:val="001E7893"/>
    <w:rsid w:val="00205B88"/>
    <w:rsid w:val="002302F6"/>
    <w:rsid w:val="0023343E"/>
    <w:rsid w:val="00236F7C"/>
    <w:rsid w:val="002552A9"/>
    <w:rsid w:val="00256378"/>
    <w:rsid w:val="0027147E"/>
    <w:rsid w:val="0027170C"/>
    <w:rsid w:val="00281AE2"/>
    <w:rsid w:val="0029189C"/>
    <w:rsid w:val="002931AF"/>
    <w:rsid w:val="002B76CC"/>
    <w:rsid w:val="002D3B0C"/>
    <w:rsid w:val="002D778C"/>
    <w:rsid w:val="002F777B"/>
    <w:rsid w:val="00306C57"/>
    <w:rsid w:val="0031502C"/>
    <w:rsid w:val="00317D5C"/>
    <w:rsid w:val="00332960"/>
    <w:rsid w:val="0036207F"/>
    <w:rsid w:val="003835DE"/>
    <w:rsid w:val="003B308D"/>
    <w:rsid w:val="00407215"/>
    <w:rsid w:val="004170E9"/>
    <w:rsid w:val="00431E31"/>
    <w:rsid w:val="00441026"/>
    <w:rsid w:val="0044231F"/>
    <w:rsid w:val="00447EF9"/>
    <w:rsid w:val="0045235B"/>
    <w:rsid w:val="00455BCF"/>
    <w:rsid w:val="00465C7F"/>
    <w:rsid w:val="004705B0"/>
    <w:rsid w:val="0047735A"/>
    <w:rsid w:val="00481E23"/>
    <w:rsid w:val="0048665E"/>
    <w:rsid w:val="004A0D0B"/>
    <w:rsid w:val="004A0DB0"/>
    <w:rsid w:val="004B0F70"/>
    <w:rsid w:val="004B3ABE"/>
    <w:rsid w:val="004B548F"/>
    <w:rsid w:val="004B73E8"/>
    <w:rsid w:val="004D5206"/>
    <w:rsid w:val="004D7B96"/>
    <w:rsid w:val="004E3774"/>
    <w:rsid w:val="004F210A"/>
    <w:rsid w:val="004F46E9"/>
    <w:rsid w:val="0050194E"/>
    <w:rsid w:val="00506A06"/>
    <w:rsid w:val="00516091"/>
    <w:rsid w:val="00520326"/>
    <w:rsid w:val="00531767"/>
    <w:rsid w:val="005360F4"/>
    <w:rsid w:val="005362BA"/>
    <w:rsid w:val="00537864"/>
    <w:rsid w:val="00544E32"/>
    <w:rsid w:val="0055143C"/>
    <w:rsid w:val="005628AA"/>
    <w:rsid w:val="005679AC"/>
    <w:rsid w:val="0057344D"/>
    <w:rsid w:val="00585041"/>
    <w:rsid w:val="00592A40"/>
    <w:rsid w:val="005A10E4"/>
    <w:rsid w:val="005B7F7D"/>
    <w:rsid w:val="005D5650"/>
    <w:rsid w:val="005D5F8D"/>
    <w:rsid w:val="005E20EF"/>
    <w:rsid w:val="005E772F"/>
    <w:rsid w:val="005F057E"/>
    <w:rsid w:val="005F2494"/>
    <w:rsid w:val="005F35CC"/>
    <w:rsid w:val="00606DCA"/>
    <w:rsid w:val="0060781B"/>
    <w:rsid w:val="0066758E"/>
    <w:rsid w:val="00673E8B"/>
    <w:rsid w:val="00674D4A"/>
    <w:rsid w:val="006855AD"/>
    <w:rsid w:val="00691647"/>
    <w:rsid w:val="00691F6C"/>
    <w:rsid w:val="0069204F"/>
    <w:rsid w:val="00696595"/>
    <w:rsid w:val="006A0328"/>
    <w:rsid w:val="006A3B26"/>
    <w:rsid w:val="006A51E4"/>
    <w:rsid w:val="006B11AB"/>
    <w:rsid w:val="006B67CC"/>
    <w:rsid w:val="006C2F4F"/>
    <w:rsid w:val="006C5D5F"/>
    <w:rsid w:val="006C7A41"/>
    <w:rsid w:val="006D2F5E"/>
    <w:rsid w:val="006D7997"/>
    <w:rsid w:val="006F304C"/>
    <w:rsid w:val="00710004"/>
    <w:rsid w:val="007176FC"/>
    <w:rsid w:val="00721DE9"/>
    <w:rsid w:val="00723E20"/>
    <w:rsid w:val="007519B0"/>
    <w:rsid w:val="00752889"/>
    <w:rsid w:val="00761982"/>
    <w:rsid w:val="007677CC"/>
    <w:rsid w:val="0079383F"/>
    <w:rsid w:val="007A54C9"/>
    <w:rsid w:val="007D5629"/>
    <w:rsid w:val="007D5F87"/>
    <w:rsid w:val="007E436D"/>
    <w:rsid w:val="007F4535"/>
    <w:rsid w:val="008008BE"/>
    <w:rsid w:val="00816C94"/>
    <w:rsid w:val="008239E3"/>
    <w:rsid w:val="00832B82"/>
    <w:rsid w:val="00837A46"/>
    <w:rsid w:val="00840118"/>
    <w:rsid w:val="00843E7A"/>
    <w:rsid w:val="008458F2"/>
    <w:rsid w:val="00856BFE"/>
    <w:rsid w:val="00863B07"/>
    <w:rsid w:val="00880DE4"/>
    <w:rsid w:val="00886B7F"/>
    <w:rsid w:val="00893C3F"/>
    <w:rsid w:val="008A5D68"/>
    <w:rsid w:val="008A6463"/>
    <w:rsid w:val="008B0A24"/>
    <w:rsid w:val="008C272D"/>
    <w:rsid w:val="008C6380"/>
    <w:rsid w:val="008D0E2C"/>
    <w:rsid w:val="008D1D45"/>
    <w:rsid w:val="008D305E"/>
    <w:rsid w:val="008D3994"/>
    <w:rsid w:val="008E7896"/>
    <w:rsid w:val="008F068D"/>
    <w:rsid w:val="008F503A"/>
    <w:rsid w:val="00907B1E"/>
    <w:rsid w:val="009176E5"/>
    <w:rsid w:val="00920437"/>
    <w:rsid w:val="0092701B"/>
    <w:rsid w:val="0093028B"/>
    <w:rsid w:val="00936447"/>
    <w:rsid w:val="00936729"/>
    <w:rsid w:val="009435B8"/>
    <w:rsid w:val="00954704"/>
    <w:rsid w:val="0098044D"/>
    <w:rsid w:val="0098444B"/>
    <w:rsid w:val="009B3F44"/>
    <w:rsid w:val="009D278C"/>
    <w:rsid w:val="009E353C"/>
    <w:rsid w:val="009E532E"/>
    <w:rsid w:val="009F7189"/>
    <w:rsid w:val="00A02679"/>
    <w:rsid w:val="00A0787D"/>
    <w:rsid w:val="00A10868"/>
    <w:rsid w:val="00A45385"/>
    <w:rsid w:val="00A502C0"/>
    <w:rsid w:val="00A51AC8"/>
    <w:rsid w:val="00A52A75"/>
    <w:rsid w:val="00A538D1"/>
    <w:rsid w:val="00A61C4B"/>
    <w:rsid w:val="00A74D4E"/>
    <w:rsid w:val="00A802DB"/>
    <w:rsid w:val="00A84C9D"/>
    <w:rsid w:val="00A84FC2"/>
    <w:rsid w:val="00A851F1"/>
    <w:rsid w:val="00A85ACF"/>
    <w:rsid w:val="00A91D3A"/>
    <w:rsid w:val="00A94663"/>
    <w:rsid w:val="00A94922"/>
    <w:rsid w:val="00AA4486"/>
    <w:rsid w:val="00AB6EB0"/>
    <w:rsid w:val="00AC7713"/>
    <w:rsid w:val="00AD0376"/>
    <w:rsid w:val="00AD09C7"/>
    <w:rsid w:val="00AE598A"/>
    <w:rsid w:val="00B04916"/>
    <w:rsid w:val="00B22979"/>
    <w:rsid w:val="00B266E6"/>
    <w:rsid w:val="00B267B1"/>
    <w:rsid w:val="00B37028"/>
    <w:rsid w:val="00B64621"/>
    <w:rsid w:val="00B70AFA"/>
    <w:rsid w:val="00BA5726"/>
    <w:rsid w:val="00BC5DEB"/>
    <w:rsid w:val="00BF4D41"/>
    <w:rsid w:val="00C22398"/>
    <w:rsid w:val="00C3416D"/>
    <w:rsid w:val="00C404EE"/>
    <w:rsid w:val="00C41D4D"/>
    <w:rsid w:val="00C423BC"/>
    <w:rsid w:val="00C6564F"/>
    <w:rsid w:val="00C71E0D"/>
    <w:rsid w:val="00C82D60"/>
    <w:rsid w:val="00CA546B"/>
    <w:rsid w:val="00CA5580"/>
    <w:rsid w:val="00CB03F9"/>
    <w:rsid w:val="00CB45A7"/>
    <w:rsid w:val="00CC3093"/>
    <w:rsid w:val="00CC38A6"/>
    <w:rsid w:val="00CC3CCA"/>
    <w:rsid w:val="00CC4671"/>
    <w:rsid w:val="00CD13E3"/>
    <w:rsid w:val="00CD4961"/>
    <w:rsid w:val="00CF703D"/>
    <w:rsid w:val="00D060AA"/>
    <w:rsid w:val="00D16E77"/>
    <w:rsid w:val="00D22463"/>
    <w:rsid w:val="00D32625"/>
    <w:rsid w:val="00D46B90"/>
    <w:rsid w:val="00D62F8E"/>
    <w:rsid w:val="00D72C7E"/>
    <w:rsid w:val="00D846BE"/>
    <w:rsid w:val="00D9174F"/>
    <w:rsid w:val="00D91F30"/>
    <w:rsid w:val="00D9285F"/>
    <w:rsid w:val="00DB1F3D"/>
    <w:rsid w:val="00DB23AC"/>
    <w:rsid w:val="00DD356C"/>
    <w:rsid w:val="00E03D5E"/>
    <w:rsid w:val="00E05CD7"/>
    <w:rsid w:val="00E06CCE"/>
    <w:rsid w:val="00E17118"/>
    <w:rsid w:val="00E41227"/>
    <w:rsid w:val="00E63757"/>
    <w:rsid w:val="00E65B37"/>
    <w:rsid w:val="00E6731E"/>
    <w:rsid w:val="00E67D20"/>
    <w:rsid w:val="00E763D7"/>
    <w:rsid w:val="00E978FF"/>
    <w:rsid w:val="00EA4133"/>
    <w:rsid w:val="00ED053A"/>
    <w:rsid w:val="00F03B2E"/>
    <w:rsid w:val="00F0551B"/>
    <w:rsid w:val="00F261A8"/>
    <w:rsid w:val="00F35C5C"/>
    <w:rsid w:val="00F50FA2"/>
    <w:rsid w:val="00F72AB6"/>
    <w:rsid w:val="00F866B6"/>
    <w:rsid w:val="00F947C9"/>
    <w:rsid w:val="00F94947"/>
    <w:rsid w:val="00F97A7F"/>
    <w:rsid w:val="00FA272D"/>
    <w:rsid w:val="00FA5383"/>
    <w:rsid w:val="00FB2777"/>
    <w:rsid w:val="00FC7816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B98E43"/>
  <w15:docId w15:val="{AF1EBADE-DAC7-4850-A26B-7579F5CD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8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ol1">
    <w:name w:val="heading 1"/>
    <w:basedOn w:val="Normal"/>
    <w:next w:val="Textindependent"/>
    <w:uiPriority w:val="9"/>
    <w:qFormat/>
    <w:rsid w:val="009F7189"/>
    <w:pPr>
      <w:numPr>
        <w:numId w:val="1"/>
      </w:numPr>
      <w:spacing w:before="280" w:after="119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tol2">
    <w:name w:val="heading 2"/>
    <w:basedOn w:val="Normal"/>
    <w:next w:val="Normal"/>
    <w:qFormat/>
    <w:rsid w:val="009F71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843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567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WW8Num1z0">
    <w:name w:val="WW8Num1z0"/>
    <w:rsid w:val="009F7189"/>
    <w:rPr>
      <w:rFonts w:ascii="Symbol" w:hAnsi="Symbol" w:cs="Symbol"/>
      <w:sz w:val="20"/>
    </w:rPr>
  </w:style>
  <w:style w:type="character" w:customStyle="1" w:styleId="WW8Num1z1">
    <w:name w:val="WW8Num1z1"/>
    <w:rsid w:val="009F7189"/>
    <w:rPr>
      <w:rFonts w:ascii="Courier New" w:hAnsi="Courier New" w:cs="Courier New"/>
      <w:sz w:val="20"/>
    </w:rPr>
  </w:style>
  <w:style w:type="character" w:customStyle="1" w:styleId="WW8Num1z2">
    <w:name w:val="WW8Num1z2"/>
    <w:rsid w:val="009F7189"/>
    <w:rPr>
      <w:rFonts w:ascii="Wingdings" w:hAnsi="Wingdings" w:cs="Wingdings"/>
      <w:sz w:val="20"/>
    </w:rPr>
  </w:style>
  <w:style w:type="character" w:customStyle="1" w:styleId="WW8Num2z0">
    <w:name w:val="WW8Num2z0"/>
    <w:rsid w:val="009F7189"/>
    <w:rPr>
      <w:rFonts w:ascii="Symbol" w:hAnsi="Symbol" w:cs="Symbol"/>
      <w:sz w:val="20"/>
    </w:rPr>
  </w:style>
  <w:style w:type="character" w:customStyle="1" w:styleId="WW8Num2z1">
    <w:name w:val="WW8Num2z1"/>
    <w:rsid w:val="009F7189"/>
    <w:rPr>
      <w:rFonts w:ascii="Courier New" w:hAnsi="Courier New" w:cs="Courier New"/>
      <w:sz w:val="20"/>
    </w:rPr>
  </w:style>
  <w:style w:type="character" w:customStyle="1" w:styleId="WW8Num2z2">
    <w:name w:val="WW8Num2z2"/>
    <w:rsid w:val="009F7189"/>
    <w:rPr>
      <w:rFonts w:ascii="Wingdings" w:hAnsi="Wingdings" w:cs="Wingdings"/>
      <w:sz w:val="20"/>
    </w:rPr>
  </w:style>
  <w:style w:type="character" w:customStyle="1" w:styleId="WW8Num3z0">
    <w:name w:val="WW8Num3z0"/>
    <w:rsid w:val="009F7189"/>
    <w:rPr>
      <w:rFonts w:ascii="Symbol" w:hAnsi="Symbol" w:cs="Symbol"/>
      <w:sz w:val="20"/>
    </w:rPr>
  </w:style>
  <w:style w:type="character" w:customStyle="1" w:styleId="WW8Num3z1">
    <w:name w:val="WW8Num3z1"/>
    <w:rsid w:val="009F7189"/>
    <w:rPr>
      <w:rFonts w:ascii="Courier New" w:hAnsi="Courier New" w:cs="Courier New"/>
      <w:sz w:val="20"/>
    </w:rPr>
  </w:style>
  <w:style w:type="character" w:customStyle="1" w:styleId="WW8Num3z2">
    <w:name w:val="WW8Num3z2"/>
    <w:rsid w:val="009F7189"/>
    <w:rPr>
      <w:rFonts w:ascii="Wingdings" w:hAnsi="Wingdings" w:cs="Wingdings"/>
      <w:sz w:val="20"/>
    </w:rPr>
  </w:style>
  <w:style w:type="character" w:customStyle="1" w:styleId="WW8Num4z0">
    <w:name w:val="WW8Num4z0"/>
    <w:rsid w:val="009F7189"/>
    <w:rPr>
      <w:rFonts w:ascii="Courier New" w:hAnsi="Courier New" w:cs="Courier New"/>
    </w:rPr>
  </w:style>
  <w:style w:type="character" w:customStyle="1" w:styleId="WW8Num4z2">
    <w:name w:val="WW8Num4z2"/>
    <w:rsid w:val="009F7189"/>
    <w:rPr>
      <w:rFonts w:ascii="Wingdings" w:hAnsi="Wingdings" w:cs="Wingdings"/>
    </w:rPr>
  </w:style>
  <w:style w:type="character" w:customStyle="1" w:styleId="WW8Num4z3">
    <w:name w:val="WW8Num4z3"/>
    <w:rsid w:val="009F7189"/>
    <w:rPr>
      <w:rFonts w:ascii="Symbol" w:hAnsi="Symbol" w:cs="Symbol"/>
    </w:rPr>
  </w:style>
  <w:style w:type="character" w:customStyle="1" w:styleId="WW8Num5z0">
    <w:name w:val="WW8Num5z0"/>
    <w:rsid w:val="009F7189"/>
  </w:style>
  <w:style w:type="character" w:customStyle="1" w:styleId="WW8Num5z1">
    <w:name w:val="WW8Num5z1"/>
    <w:rsid w:val="009F7189"/>
  </w:style>
  <w:style w:type="character" w:customStyle="1" w:styleId="WW8Num5z2">
    <w:name w:val="WW8Num5z2"/>
    <w:rsid w:val="009F7189"/>
  </w:style>
  <w:style w:type="character" w:customStyle="1" w:styleId="WW8Num5z3">
    <w:name w:val="WW8Num5z3"/>
    <w:rsid w:val="009F7189"/>
  </w:style>
  <w:style w:type="character" w:customStyle="1" w:styleId="WW8Num5z4">
    <w:name w:val="WW8Num5z4"/>
    <w:rsid w:val="009F7189"/>
  </w:style>
  <w:style w:type="character" w:customStyle="1" w:styleId="WW8Num5z5">
    <w:name w:val="WW8Num5z5"/>
    <w:rsid w:val="009F7189"/>
  </w:style>
  <w:style w:type="character" w:customStyle="1" w:styleId="WW8Num5z6">
    <w:name w:val="WW8Num5z6"/>
    <w:rsid w:val="009F7189"/>
  </w:style>
  <w:style w:type="character" w:customStyle="1" w:styleId="WW8Num5z7">
    <w:name w:val="WW8Num5z7"/>
    <w:rsid w:val="009F7189"/>
  </w:style>
  <w:style w:type="character" w:customStyle="1" w:styleId="WW8Num5z8">
    <w:name w:val="WW8Num5z8"/>
    <w:rsid w:val="009F7189"/>
  </w:style>
  <w:style w:type="character" w:customStyle="1" w:styleId="WW8Num6z0">
    <w:name w:val="WW8Num6z0"/>
    <w:rsid w:val="009F7189"/>
  </w:style>
  <w:style w:type="character" w:customStyle="1" w:styleId="WW8Num6z1">
    <w:name w:val="WW8Num6z1"/>
    <w:rsid w:val="009F7189"/>
  </w:style>
  <w:style w:type="character" w:customStyle="1" w:styleId="WW8Num6z2">
    <w:name w:val="WW8Num6z2"/>
    <w:rsid w:val="009F7189"/>
  </w:style>
  <w:style w:type="character" w:customStyle="1" w:styleId="WW8Num6z3">
    <w:name w:val="WW8Num6z3"/>
    <w:rsid w:val="009F7189"/>
  </w:style>
  <w:style w:type="character" w:customStyle="1" w:styleId="WW8Num6z4">
    <w:name w:val="WW8Num6z4"/>
    <w:rsid w:val="009F7189"/>
  </w:style>
  <w:style w:type="character" w:customStyle="1" w:styleId="WW8Num6z5">
    <w:name w:val="WW8Num6z5"/>
    <w:rsid w:val="009F7189"/>
  </w:style>
  <w:style w:type="character" w:customStyle="1" w:styleId="WW8Num6z6">
    <w:name w:val="WW8Num6z6"/>
    <w:rsid w:val="009F7189"/>
  </w:style>
  <w:style w:type="character" w:customStyle="1" w:styleId="WW8Num6z7">
    <w:name w:val="WW8Num6z7"/>
    <w:rsid w:val="009F7189"/>
  </w:style>
  <w:style w:type="character" w:customStyle="1" w:styleId="WW8Num6z8">
    <w:name w:val="WW8Num6z8"/>
    <w:rsid w:val="009F7189"/>
  </w:style>
  <w:style w:type="character" w:customStyle="1" w:styleId="WW8Num7z0">
    <w:name w:val="WW8Num7z0"/>
    <w:rsid w:val="009F7189"/>
  </w:style>
  <w:style w:type="character" w:customStyle="1" w:styleId="WW8Num7z1">
    <w:name w:val="WW8Num7z1"/>
    <w:rsid w:val="009F7189"/>
  </w:style>
  <w:style w:type="character" w:customStyle="1" w:styleId="WW8Num7z2">
    <w:name w:val="WW8Num7z2"/>
    <w:rsid w:val="009F7189"/>
  </w:style>
  <w:style w:type="character" w:customStyle="1" w:styleId="WW8Num7z3">
    <w:name w:val="WW8Num7z3"/>
    <w:rsid w:val="009F7189"/>
  </w:style>
  <w:style w:type="character" w:customStyle="1" w:styleId="WW8Num7z4">
    <w:name w:val="WW8Num7z4"/>
    <w:rsid w:val="009F7189"/>
  </w:style>
  <w:style w:type="character" w:customStyle="1" w:styleId="WW8Num7z5">
    <w:name w:val="WW8Num7z5"/>
    <w:rsid w:val="009F7189"/>
  </w:style>
  <w:style w:type="character" w:customStyle="1" w:styleId="WW8Num7z6">
    <w:name w:val="WW8Num7z6"/>
    <w:rsid w:val="009F7189"/>
  </w:style>
  <w:style w:type="character" w:customStyle="1" w:styleId="WW8Num7z7">
    <w:name w:val="WW8Num7z7"/>
    <w:rsid w:val="009F7189"/>
  </w:style>
  <w:style w:type="character" w:customStyle="1" w:styleId="WW8Num7z8">
    <w:name w:val="WW8Num7z8"/>
    <w:rsid w:val="009F7189"/>
  </w:style>
  <w:style w:type="character" w:customStyle="1" w:styleId="WW8Num8z0">
    <w:name w:val="WW8Num8z0"/>
    <w:rsid w:val="009F7189"/>
    <w:rPr>
      <w:rFonts w:ascii="Symbol" w:hAnsi="Symbol" w:cs="Symbol"/>
      <w:sz w:val="20"/>
    </w:rPr>
  </w:style>
  <w:style w:type="character" w:customStyle="1" w:styleId="WW8Num8z1">
    <w:name w:val="WW8Num8z1"/>
    <w:rsid w:val="009F7189"/>
    <w:rPr>
      <w:rFonts w:ascii="Courier New" w:hAnsi="Courier New" w:cs="Courier New"/>
      <w:sz w:val="20"/>
    </w:rPr>
  </w:style>
  <w:style w:type="character" w:customStyle="1" w:styleId="WW8Num8z2">
    <w:name w:val="WW8Num8z2"/>
    <w:rsid w:val="009F7189"/>
    <w:rPr>
      <w:rFonts w:ascii="Wingdings" w:hAnsi="Wingdings" w:cs="Wingdings"/>
      <w:sz w:val="20"/>
    </w:rPr>
  </w:style>
  <w:style w:type="character" w:customStyle="1" w:styleId="WW8Num9z0">
    <w:name w:val="WW8Num9z0"/>
    <w:rsid w:val="009F7189"/>
  </w:style>
  <w:style w:type="character" w:customStyle="1" w:styleId="WW8Num9z1">
    <w:name w:val="WW8Num9z1"/>
    <w:rsid w:val="009F7189"/>
  </w:style>
  <w:style w:type="character" w:customStyle="1" w:styleId="WW8Num9z2">
    <w:name w:val="WW8Num9z2"/>
    <w:rsid w:val="009F7189"/>
  </w:style>
  <w:style w:type="character" w:customStyle="1" w:styleId="WW8Num9z3">
    <w:name w:val="WW8Num9z3"/>
    <w:rsid w:val="009F7189"/>
  </w:style>
  <w:style w:type="character" w:customStyle="1" w:styleId="WW8Num9z4">
    <w:name w:val="WW8Num9z4"/>
    <w:rsid w:val="009F7189"/>
  </w:style>
  <w:style w:type="character" w:customStyle="1" w:styleId="WW8Num9z5">
    <w:name w:val="WW8Num9z5"/>
    <w:rsid w:val="009F7189"/>
  </w:style>
  <w:style w:type="character" w:customStyle="1" w:styleId="WW8Num9z6">
    <w:name w:val="WW8Num9z6"/>
    <w:rsid w:val="009F7189"/>
  </w:style>
  <w:style w:type="character" w:customStyle="1" w:styleId="WW8Num9z7">
    <w:name w:val="WW8Num9z7"/>
    <w:rsid w:val="009F7189"/>
  </w:style>
  <w:style w:type="character" w:customStyle="1" w:styleId="WW8Num9z8">
    <w:name w:val="WW8Num9z8"/>
    <w:rsid w:val="009F7189"/>
  </w:style>
  <w:style w:type="character" w:customStyle="1" w:styleId="WW8Num10z0">
    <w:name w:val="WW8Num10z0"/>
    <w:rsid w:val="009F7189"/>
    <w:rPr>
      <w:rFonts w:ascii="Symbol" w:hAnsi="Symbol" w:cs="Symbol"/>
      <w:sz w:val="20"/>
    </w:rPr>
  </w:style>
  <w:style w:type="character" w:customStyle="1" w:styleId="WW8Num10z1">
    <w:name w:val="WW8Num10z1"/>
    <w:rsid w:val="009F7189"/>
    <w:rPr>
      <w:rFonts w:ascii="Courier New" w:hAnsi="Courier New" w:cs="Courier New"/>
      <w:sz w:val="20"/>
    </w:rPr>
  </w:style>
  <w:style w:type="character" w:customStyle="1" w:styleId="WW8Num10z2">
    <w:name w:val="WW8Num10z2"/>
    <w:rsid w:val="009F7189"/>
    <w:rPr>
      <w:rFonts w:ascii="Wingdings" w:hAnsi="Wingdings" w:cs="Wingdings"/>
      <w:sz w:val="20"/>
    </w:rPr>
  </w:style>
  <w:style w:type="character" w:customStyle="1" w:styleId="WW8Num11z0">
    <w:name w:val="WW8Num11z0"/>
    <w:rsid w:val="009F7189"/>
    <w:rPr>
      <w:rFonts w:ascii="Symbol" w:hAnsi="Symbol" w:cs="Symbol"/>
    </w:rPr>
  </w:style>
  <w:style w:type="character" w:customStyle="1" w:styleId="WW8Num11z1">
    <w:name w:val="WW8Num11z1"/>
    <w:rsid w:val="009F7189"/>
    <w:rPr>
      <w:rFonts w:ascii="Courier New" w:hAnsi="Courier New" w:cs="Courier New"/>
    </w:rPr>
  </w:style>
  <w:style w:type="character" w:customStyle="1" w:styleId="WW8Num11z2">
    <w:name w:val="WW8Num11z2"/>
    <w:rsid w:val="009F7189"/>
    <w:rPr>
      <w:rFonts w:ascii="Wingdings" w:hAnsi="Wingdings" w:cs="Wingdings"/>
    </w:rPr>
  </w:style>
  <w:style w:type="character" w:customStyle="1" w:styleId="WW8Num12z0">
    <w:name w:val="WW8Num12z0"/>
    <w:rsid w:val="009F7189"/>
  </w:style>
  <w:style w:type="character" w:customStyle="1" w:styleId="WW8Num12z1">
    <w:name w:val="WW8Num12z1"/>
    <w:rsid w:val="009F7189"/>
  </w:style>
  <w:style w:type="character" w:customStyle="1" w:styleId="WW8Num12z2">
    <w:name w:val="WW8Num12z2"/>
    <w:rsid w:val="009F7189"/>
  </w:style>
  <w:style w:type="character" w:customStyle="1" w:styleId="WW8Num12z3">
    <w:name w:val="WW8Num12z3"/>
    <w:rsid w:val="009F7189"/>
  </w:style>
  <w:style w:type="character" w:customStyle="1" w:styleId="WW8Num12z4">
    <w:name w:val="WW8Num12z4"/>
    <w:rsid w:val="009F7189"/>
  </w:style>
  <w:style w:type="character" w:customStyle="1" w:styleId="WW8Num12z5">
    <w:name w:val="WW8Num12z5"/>
    <w:rsid w:val="009F7189"/>
  </w:style>
  <w:style w:type="character" w:customStyle="1" w:styleId="WW8Num12z6">
    <w:name w:val="WW8Num12z6"/>
    <w:rsid w:val="009F7189"/>
  </w:style>
  <w:style w:type="character" w:customStyle="1" w:styleId="WW8Num12z7">
    <w:name w:val="WW8Num12z7"/>
    <w:rsid w:val="009F7189"/>
  </w:style>
  <w:style w:type="character" w:customStyle="1" w:styleId="WW8Num12z8">
    <w:name w:val="WW8Num12z8"/>
    <w:rsid w:val="009F7189"/>
  </w:style>
  <w:style w:type="character" w:customStyle="1" w:styleId="WW8Num13z0">
    <w:name w:val="WW8Num13z0"/>
    <w:rsid w:val="009F7189"/>
    <w:rPr>
      <w:rFonts w:ascii="Symbol" w:hAnsi="Symbol" w:cs="Symbol"/>
      <w:sz w:val="20"/>
    </w:rPr>
  </w:style>
  <w:style w:type="character" w:customStyle="1" w:styleId="WW8Num13z1">
    <w:name w:val="WW8Num13z1"/>
    <w:rsid w:val="009F7189"/>
    <w:rPr>
      <w:rFonts w:ascii="Courier New" w:hAnsi="Courier New" w:cs="Courier New"/>
      <w:sz w:val="20"/>
    </w:rPr>
  </w:style>
  <w:style w:type="character" w:customStyle="1" w:styleId="WW8Num13z2">
    <w:name w:val="WW8Num13z2"/>
    <w:rsid w:val="009F7189"/>
    <w:rPr>
      <w:rFonts w:ascii="Wingdings" w:hAnsi="Wingdings" w:cs="Wingdings"/>
      <w:sz w:val="20"/>
    </w:rPr>
  </w:style>
  <w:style w:type="character" w:customStyle="1" w:styleId="WW8Num14z0">
    <w:name w:val="WW8Num14z0"/>
    <w:rsid w:val="009F7189"/>
  </w:style>
  <w:style w:type="character" w:customStyle="1" w:styleId="WW8Num14z1">
    <w:name w:val="WW8Num14z1"/>
    <w:rsid w:val="009F7189"/>
  </w:style>
  <w:style w:type="character" w:customStyle="1" w:styleId="WW8Num14z2">
    <w:name w:val="WW8Num14z2"/>
    <w:rsid w:val="009F7189"/>
  </w:style>
  <w:style w:type="character" w:customStyle="1" w:styleId="WW8Num14z3">
    <w:name w:val="WW8Num14z3"/>
    <w:rsid w:val="009F7189"/>
  </w:style>
  <w:style w:type="character" w:customStyle="1" w:styleId="WW8Num14z4">
    <w:name w:val="WW8Num14z4"/>
    <w:rsid w:val="009F7189"/>
  </w:style>
  <w:style w:type="character" w:customStyle="1" w:styleId="WW8Num14z5">
    <w:name w:val="WW8Num14z5"/>
    <w:rsid w:val="009F7189"/>
  </w:style>
  <w:style w:type="character" w:customStyle="1" w:styleId="WW8Num14z6">
    <w:name w:val="WW8Num14z6"/>
    <w:rsid w:val="009F7189"/>
  </w:style>
  <w:style w:type="character" w:customStyle="1" w:styleId="WW8Num14z7">
    <w:name w:val="WW8Num14z7"/>
    <w:rsid w:val="009F7189"/>
  </w:style>
  <w:style w:type="character" w:customStyle="1" w:styleId="WW8Num14z8">
    <w:name w:val="WW8Num14z8"/>
    <w:rsid w:val="009F7189"/>
  </w:style>
  <w:style w:type="character" w:customStyle="1" w:styleId="WW8Num15z0">
    <w:name w:val="WW8Num15z0"/>
    <w:rsid w:val="009F7189"/>
    <w:rPr>
      <w:rFonts w:ascii="Symbol" w:hAnsi="Symbol" w:cs="Symbol"/>
      <w:sz w:val="20"/>
    </w:rPr>
  </w:style>
  <w:style w:type="character" w:customStyle="1" w:styleId="WW8Num15z1">
    <w:name w:val="WW8Num15z1"/>
    <w:rsid w:val="009F7189"/>
    <w:rPr>
      <w:rFonts w:ascii="Courier New" w:hAnsi="Courier New" w:cs="Courier New"/>
      <w:sz w:val="20"/>
    </w:rPr>
  </w:style>
  <w:style w:type="character" w:customStyle="1" w:styleId="WW8Num15z2">
    <w:name w:val="WW8Num15z2"/>
    <w:rsid w:val="009F7189"/>
    <w:rPr>
      <w:rFonts w:ascii="Wingdings" w:hAnsi="Wingdings" w:cs="Wingdings"/>
      <w:sz w:val="20"/>
    </w:rPr>
  </w:style>
  <w:style w:type="character" w:customStyle="1" w:styleId="WW8Num16z0">
    <w:name w:val="WW8Num16z0"/>
    <w:rsid w:val="009F7189"/>
    <w:rPr>
      <w:rFonts w:ascii="Arial" w:eastAsia="Times New Roman" w:hAnsi="Arial" w:cs="Arial"/>
    </w:rPr>
  </w:style>
  <w:style w:type="character" w:customStyle="1" w:styleId="WW8Num16z1">
    <w:name w:val="WW8Num16z1"/>
    <w:rsid w:val="009F7189"/>
    <w:rPr>
      <w:rFonts w:ascii="Courier New" w:hAnsi="Courier New" w:cs="Courier New"/>
    </w:rPr>
  </w:style>
  <w:style w:type="character" w:customStyle="1" w:styleId="WW8Num16z2">
    <w:name w:val="WW8Num16z2"/>
    <w:rsid w:val="009F7189"/>
    <w:rPr>
      <w:rFonts w:ascii="Wingdings" w:hAnsi="Wingdings" w:cs="Wingdings"/>
    </w:rPr>
  </w:style>
  <w:style w:type="character" w:customStyle="1" w:styleId="WW8Num16z3">
    <w:name w:val="WW8Num16z3"/>
    <w:rsid w:val="009F7189"/>
    <w:rPr>
      <w:rFonts w:ascii="Symbol" w:hAnsi="Symbol" w:cs="Symbol"/>
    </w:rPr>
  </w:style>
  <w:style w:type="character" w:customStyle="1" w:styleId="WW8Num17z0">
    <w:name w:val="WW8Num17z0"/>
    <w:rsid w:val="009F7189"/>
    <w:rPr>
      <w:rFonts w:ascii="Symbol" w:hAnsi="Symbol" w:cs="Symbol"/>
      <w:sz w:val="20"/>
    </w:rPr>
  </w:style>
  <w:style w:type="character" w:customStyle="1" w:styleId="WW8Num17z1">
    <w:name w:val="WW8Num17z1"/>
    <w:rsid w:val="009F7189"/>
    <w:rPr>
      <w:rFonts w:ascii="Courier New" w:hAnsi="Courier New" w:cs="Courier New"/>
      <w:sz w:val="20"/>
    </w:rPr>
  </w:style>
  <w:style w:type="character" w:customStyle="1" w:styleId="WW8Num17z2">
    <w:name w:val="WW8Num17z2"/>
    <w:rsid w:val="009F7189"/>
    <w:rPr>
      <w:rFonts w:ascii="Wingdings" w:hAnsi="Wingdings" w:cs="Wingdings"/>
      <w:sz w:val="20"/>
    </w:rPr>
  </w:style>
  <w:style w:type="character" w:customStyle="1" w:styleId="WW8Num18z0">
    <w:name w:val="WW8Num18z0"/>
    <w:rsid w:val="009F7189"/>
  </w:style>
  <w:style w:type="character" w:customStyle="1" w:styleId="WW8Num18z1">
    <w:name w:val="WW8Num18z1"/>
    <w:rsid w:val="009F7189"/>
  </w:style>
  <w:style w:type="character" w:customStyle="1" w:styleId="WW8Num18z2">
    <w:name w:val="WW8Num18z2"/>
    <w:rsid w:val="009F7189"/>
  </w:style>
  <w:style w:type="character" w:customStyle="1" w:styleId="WW8Num18z3">
    <w:name w:val="WW8Num18z3"/>
    <w:rsid w:val="009F7189"/>
  </w:style>
  <w:style w:type="character" w:customStyle="1" w:styleId="WW8Num18z4">
    <w:name w:val="WW8Num18z4"/>
    <w:rsid w:val="009F7189"/>
  </w:style>
  <w:style w:type="character" w:customStyle="1" w:styleId="WW8Num18z5">
    <w:name w:val="WW8Num18z5"/>
    <w:rsid w:val="009F7189"/>
  </w:style>
  <w:style w:type="character" w:customStyle="1" w:styleId="WW8Num18z6">
    <w:name w:val="WW8Num18z6"/>
    <w:rsid w:val="009F7189"/>
  </w:style>
  <w:style w:type="character" w:customStyle="1" w:styleId="WW8Num18z7">
    <w:name w:val="WW8Num18z7"/>
    <w:rsid w:val="009F7189"/>
  </w:style>
  <w:style w:type="character" w:customStyle="1" w:styleId="WW8Num18z8">
    <w:name w:val="WW8Num18z8"/>
    <w:rsid w:val="009F7189"/>
  </w:style>
  <w:style w:type="character" w:customStyle="1" w:styleId="WW8Num19z0">
    <w:name w:val="WW8Num19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19z1">
    <w:name w:val="WW8Num19z1"/>
    <w:rsid w:val="009F7189"/>
    <w:rPr>
      <w:rFonts w:ascii="Courier New" w:hAnsi="Courier New" w:cs="Courier New"/>
    </w:rPr>
  </w:style>
  <w:style w:type="character" w:customStyle="1" w:styleId="WW8Num19z2">
    <w:name w:val="WW8Num19z2"/>
    <w:rsid w:val="009F7189"/>
    <w:rPr>
      <w:rFonts w:ascii="Wingdings" w:hAnsi="Wingdings" w:cs="Wingdings"/>
    </w:rPr>
  </w:style>
  <w:style w:type="character" w:customStyle="1" w:styleId="WW8Num20z0">
    <w:name w:val="WW8Num20z0"/>
    <w:rsid w:val="009F7189"/>
    <w:rPr>
      <w:rFonts w:ascii="Symbol" w:hAnsi="Symbol" w:cs="Symbol"/>
      <w:sz w:val="20"/>
    </w:rPr>
  </w:style>
  <w:style w:type="character" w:customStyle="1" w:styleId="WW8Num20z1">
    <w:name w:val="WW8Num20z1"/>
    <w:rsid w:val="009F7189"/>
    <w:rPr>
      <w:rFonts w:ascii="Courier New" w:hAnsi="Courier New" w:cs="Courier New"/>
      <w:sz w:val="20"/>
    </w:rPr>
  </w:style>
  <w:style w:type="character" w:customStyle="1" w:styleId="WW8Num20z2">
    <w:name w:val="WW8Num20z2"/>
    <w:rsid w:val="009F7189"/>
    <w:rPr>
      <w:rFonts w:ascii="Wingdings" w:hAnsi="Wingdings" w:cs="Wingdings"/>
      <w:sz w:val="20"/>
    </w:rPr>
  </w:style>
  <w:style w:type="character" w:customStyle="1" w:styleId="WW8Num21z0">
    <w:name w:val="WW8Num21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21z1">
    <w:name w:val="WW8Num21z1"/>
    <w:rsid w:val="009F7189"/>
    <w:rPr>
      <w:rFonts w:ascii="Courier New" w:hAnsi="Courier New" w:cs="Courier New"/>
    </w:rPr>
  </w:style>
  <w:style w:type="character" w:customStyle="1" w:styleId="WW8Num21z2">
    <w:name w:val="WW8Num21z2"/>
    <w:rsid w:val="009F7189"/>
    <w:rPr>
      <w:rFonts w:ascii="Wingdings" w:hAnsi="Wingdings" w:cs="Wingdings"/>
    </w:rPr>
  </w:style>
  <w:style w:type="character" w:customStyle="1" w:styleId="WW8Num22z0">
    <w:name w:val="WW8Num22z0"/>
    <w:rsid w:val="009F7189"/>
  </w:style>
  <w:style w:type="character" w:customStyle="1" w:styleId="WW8Num22z1">
    <w:name w:val="WW8Num22z1"/>
    <w:rsid w:val="009F7189"/>
  </w:style>
  <w:style w:type="character" w:customStyle="1" w:styleId="WW8Num22z2">
    <w:name w:val="WW8Num22z2"/>
    <w:rsid w:val="009F7189"/>
  </w:style>
  <w:style w:type="character" w:customStyle="1" w:styleId="WW8Num22z3">
    <w:name w:val="WW8Num22z3"/>
    <w:rsid w:val="009F7189"/>
  </w:style>
  <w:style w:type="character" w:customStyle="1" w:styleId="WW8Num22z4">
    <w:name w:val="WW8Num22z4"/>
    <w:rsid w:val="009F7189"/>
  </w:style>
  <w:style w:type="character" w:customStyle="1" w:styleId="WW8Num22z5">
    <w:name w:val="WW8Num22z5"/>
    <w:rsid w:val="009F7189"/>
  </w:style>
  <w:style w:type="character" w:customStyle="1" w:styleId="WW8Num22z6">
    <w:name w:val="WW8Num22z6"/>
    <w:rsid w:val="009F7189"/>
  </w:style>
  <w:style w:type="character" w:customStyle="1" w:styleId="WW8Num22z7">
    <w:name w:val="WW8Num22z7"/>
    <w:rsid w:val="009F7189"/>
  </w:style>
  <w:style w:type="character" w:customStyle="1" w:styleId="WW8Num22z8">
    <w:name w:val="WW8Num22z8"/>
    <w:rsid w:val="009F7189"/>
  </w:style>
  <w:style w:type="character" w:customStyle="1" w:styleId="WW8Num23z0">
    <w:name w:val="WW8Num23z0"/>
    <w:rsid w:val="009F7189"/>
    <w:rPr>
      <w:rFonts w:ascii="Symbol" w:hAnsi="Symbol" w:cs="Symbol"/>
      <w:sz w:val="20"/>
    </w:rPr>
  </w:style>
  <w:style w:type="character" w:customStyle="1" w:styleId="WW8Num23z1">
    <w:name w:val="WW8Num23z1"/>
    <w:rsid w:val="009F7189"/>
    <w:rPr>
      <w:rFonts w:ascii="Arial" w:eastAsia="Times New Roman" w:hAnsi="Arial" w:cs="Arial"/>
    </w:rPr>
  </w:style>
  <w:style w:type="character" w:customStyle="1" w:styleId="WW8Num23z2">
    <w:name w:val="WW8Num23z2"/>
    <w:rsid w:val="009F7189"/>
    <w:rPr>
      <w:rFonts w:ascii="Wingdings" w:hAnsi="Wingdings" w:cs="Wingdings"/>
      <w:sz w:val="20"/>
    </w:rPr>
  </w:style>
  <w:style w:type="character" w:customStyle="1" w:styleId="WW8Num24z0">
    <w:name w:val="WW8Num24z0"/>
    <w:rsid w:val="009F7189"/>
  </w:style>
  <w:style w:type="character" w:customStyle="1" w:styleId="WW8Num24z1">
    <w:name w:val="WW8Num24z1"/>
    <w:rsid w:val="009F7189"/>
  </w:style>
  <w:style w:type="character" w:customStyle="1" w:styleId="WW8Num24z2">
    <w:name w:val="WW8Num24z2"/>
    <w:rsid w:val="009F7189"/>
  </w:style>
  <w:style w:type="character" w:customStyle="1" w:styleId="WW8Num24z3">
    <w:name w:val="WW8Num24z3"/>
    <w:rsid w:val="009F7189"/>
  </w:style>
  <w:style w:type="character" w:customStyle="1" w:styleId="WW8Num24z4">
    <w:name w:val="WW8Num24z4"/>
    <w:rsid w:val="009F7189"/>
  </w:style>
  <w:style w:type="character" w:customStyle="1" w:styleId="WW8Num24z5">
    <w:name w:val="WW8Num24z5"/>
    <w:rsid w:val="009F7189"/>
  </w:style>
  <w:style w:type="character" w:customStyle="1" w:styleId="WW8Num24z6">
    <w:name w:val="WW8Num24z6"/>
    <w:rsid w:val="009F7189"/>
  </w:style>
  <w:style w:type="character" w:customStyle="1" w:styleId="WW8Num24z7">
    <w:name w:val="WW8Num24z7"/>
    <w:rsid w:val="009F7189"/>
  </w:style>
  <w:style w:type="character" w:customStyle="1" w:styleId="WW8Num24z8">
    <w:name w:val="WW8Num24z8"/>
    <w:rsid w:val="009F7189"/>
  </w:style>
  <w:style w:type="character" w:customStyle="1" w:styleId="WW8Num25z0">
    <w:name w:val="WW8Num25z0"/>
    <w:rsid w:val="009F7189"/>
    <w:rPr>
      <w:rFonts w:ascii="Symbol" w:hAnsi="Symbol" w:cs="Symbol"/>
      <w:color w:val="000000"/>
      <w:lang w:eastAsia="es-ES"/>
    </w:rPr>
  </w:style>
  <w:style w:type="character" w:customStyle="1" w:styleId="WW8Num25z1">
    <w:name w:val="WW8Num25z1"/>
    <w:rsid w:val="009F7189"/>
    <w:rPr>
      <w:rFonts w:ascii="Courier New" w:hAnsi="Courier New" w:cs="Courier New"/>
    </w:rPr>
  </w:style>
  <w:style w:type="character" w:customStyle="1" w:styleId="WW8Num25z2">
    <w:name w:val="WW8Num25z2"/>
    <w:rsid w:val="009F7189"/>
    <w:rPr>
      <w:rFonts w:ascii="Wingdings" w:hAnsi="Wingdings" w:cs="Wingdings"/>
    </w:rPr>
  </w:style>
  <w:style w:type="character" w:customStyle="1" w:styleId="WW8Num26z0">
    <w:name w:val="WW8Num26z0"/>
    <w:rsid w:val="009F7189"/>
    <w:rPr>
      <w:rFonts w:ascii="Symbol" w:hAnsi="Symbol" w:cs="Symbol"/>
      <w:sz w:val="20"/>
    </w:rPr>
  </w:style>
  <w:style w:type="character" w:customStyle="1" w:styleId="WW8Num26z1">
    <w:name w:val="WW8Num26z1"/>
    <w:rsid w:val="009F7189"/>
    <w:rPr>
      <w:rFonts w:ascii="Courier New" w:hAnsi="Courier New" w:cs="Courier New"/>
      <w:sz w:val="20"/>
    </w:rPr>
  </w:style>
  <w:style w:type="character" w:customStyle="1" w:styleId="WW8Num26z2">
    <w:name w:val="WW8Num26z2"/>
    <w:rsid w:val="009F7189"/>
    <w:rPr>
      <w:rFonts w:ascii="Wingdings" w:hAnsi="Wingdings" w:cs="Wingdings"/>
      <w:sz w:val="20"/>
    </w:rPr>
  </w:style>
  <w:style w:type="character" w:customStyle="1" w:styleId="WW8Num27z0">
    <w:name w:val="WW8Num27z0"/>
    <w:rsid w:val="009F7189"/>
    <w:rPr>
      <w:rFonts w:ascii="Symbol" w:hAnsi="Symbol" w:cs="Symbol"/>
      <w:sz w:val="20"/>
    </w:rPr>
  </w:style>
  <w:style w:type="character" w:customStyle="1" w:styleId="WW8Num27z1">
    <w:name w:val="WW8Num27z1"/>
    <w:rsid w:val="009F7189"/>
    <w:rPr>
      <w:rFonts w:ascii="Courier New" w:hAnsi="Courier New" w:cs="Courier New"/>
      <w:sz w:val="20"/>
    </w:rPr>
  </w:style>
  <w:style w:type="character" w:customStyle="1" w:styleId="WW8Num27z2">
    <w:name w:val="WW8Num27z2"/>
    <w:rsid w:val="009F7189"/>
    <w:rPr>
      <w:rFonts w:ascii="Wingdings" w:hAnsi="Wingdings" w:cs="Wingdings"/>
      <w:sz w:val="20"/>
    </w:rPr>
  </w:style>
  <w:style w:type="character" w:customStyle="1" w:styleId="WW8Num28z0">
    <w:name w:val="WW8Num28z0"/>
    <w:rsid w:val="009F7189"/>
  </w:style>
  <w:style w:type="character" w:customStyle="1" w:styleId="WW8Num28z1">
    <w:name w:val="WW8Num28z1"/>
    <w:rsid w:val="009F7189"/>
  </w:style>
  <w:style w:type="character" w:customStyle="1" w:styleId="WW8Num28z2">
    <w:name w:val="WW8Num28z2"/>
    <w:rsid w:val="009F7189"/>
  </w:style>
  <w:style w:type="character" w:customStyle="1" w:styleId="WW8Num28z3">
    <w:name w:val="WW8Num28z3"/>
    <w:rsid w:val="009F7189"/>
  </w:style>
  <w:style w:type="character" w:customStyle="1" w:styleId="WW8Num28z4">
    <w:name w:val="WW8Num28z4"/>
    <w:rsid w:val="009F7189"/>
  </w:style>
  <w:style w:type="character" w:customStyle="1" w:styleId="WW8Num28z5">
    <w:name w:val="WW8Num28z5"/>
    <w:rsid w:val="009F7189"/>
  </w:style>
  <w:style w:type="character" w:customStyle="1" w:styleId="WW8Num28z6">
    <w:name w:val="WW8Num28z6"/>
    <w:rsid w:val="009F7189"/>
  </w:style>
  <w:style w:type="character" w:customStyle="1" w:styleId="WW8Num28z7">
    <w:name w:val="WW8Num28z7"/>
    <w:rsid w:val="009F7189"/>
  </w:style>
  <w:style w:type="character" w:customStyle="1" w:styleId="WW8Num28z8">
    <w:name w:val="WW8Num28z8"/>
    <w:rsid w:val="009F7189"/>
  </w:style>
  <w:style w:type="character" w:customStyle="1" w:styleId="WW8Num29z0">
    <w:name w:val="WW8Num29z0"/>
    <w:rsid w:val="009F7189"/>
  </w:style>
  <w:style w:type="character" w:customStyle="1" w:styleId="WW8Num29z1">
    <w:name w:val="WW8Num29z1"/>
    <w:rsid w:val="009F7189"/>
  </w:style>
  <w:style w:type="character" w:customStyle="1" w:styleId="WW8Num29z2">
    <w:name w:val="WW8Num29z2"/>
    <w:rsid w:val="009F7189"/>
  </w:style>
  <w:style w:type="character" w:customStyle="1" w:styleId="WW8Num29z3">
    <w:name w:val="WW8Num29z3"/>
    <w:rsid w:val="009F7189"/>
  </w:style>
  <w:style w:type="character" w:customStyle="1" w:styleId="WW8Num29z4">
    <w:name w:val="WW8Num29z4"/>
    <w:rsid w:val="009F7189"/>
  </w:style>
  <w:style w:type="character" w:customStyle="1" w:styleId="WW8Num29z5">
    <w:name w:val="WW8Num29z5"/>
    <w:rsid w:val="009F7189"/>
  </w:style>
  <w:style w:type="character" w:customStyle="1" w:styleId="WW8Num29z6">
    <w:name w:val="WW8Num29z6"/>
    <w:rsid w:val="009F7189"/>
  </w:style>
  <w:style w:type="character" w:customStyle="1" w:styleId="WW8Num29z7">
    <w:name w:val="WW8Num29z7"/>
    <w:rsid w:val="009F7189"/>
  </w:style>
  <w:style w:type="character" w:customStyle="1" w:styleId="WW8Num29z8">
    <w:name w:val="WW8Num29z8"/>
    <w:rsid w:val="009F7189"/>
  </w:style>
  <w:style w:type="character" w:customStyle="1" w:styleId="WW8Num30z0">
    <w:name w:val="WW8Num30z0"/>
    <w:rsid w:val="009F7189"/>
    <w:rPr>
      <w:rFonts w:ascii="Symbol" w:hAnsi="Symbol" w:cs="Symbol"/>
      <w:sz w:val="20"/>
    </w:rPr>
  </w:style>
  <w:style w:type="character" w:customStyle="1" w:styleId="WW8Num30z1">
    <w:name w:val="WW8Num30z1"/>
    <w:rsid w:val="009F7189"/>
    <w:rPr>
      <w:rFonts w:ascii="Courier New" w:hAnsi="Courier New" w:cs="Courier New"/>
      <w:sz w:val="20"/>
    </w:rPr>
  </w:style>
  <w:style w:type="character" w:customStyle="1" w:styleId="WW8Num30z2">
    <w:name w:val="WW8Num30z2"/>
    <w:rsid w:val="009F7189"/>
    <w:rPr>
      <w:rFonts w:ascii="Wingdings" w:hAnsi="Wingdings" w:cs="Wingdings"/>
      <w:sz w:val="20"/>
    </w:rPr>
  </w:style>
  <w:style w:type="character" w:customStyle="1" w:styleId="WW8Num31z0">
    <w:name w:val="WW8Num31z0"/>
    <w:rsid w:val="009F7189"/>
  </w:style>
  <w:style w:type="character" w:customStyle="1" w:styleId="WW8Num31z1">
    <w:name w:val="WW8Num31z1"/>
    <w:rsid w:val="009F7189"/>
  </w:style>
  <w:style w:type="character" w:customStyle="1" w:styleId="WW8Num31z2">
    <w:name w:val="WW8Num31z2"/>
    <w:rsid w:val="009F7189"/>
  </w:style>
  <w:style w:type="character" w:customStyle="1" w:styleId="WW8Num31z3">
    <w:name w:val="WW8Num31z3"/>
    <w:rsid w:val="009F7189"/>
  </w:style>
  <w:style w:type="character" w:customStyle="1" w:styleId="WW8Num31z4">
    <w:name w:val="WW8Num31z4"/>
    <w:rsid w:val="009F7189"/>
  </w:style>
  <w:style w:type="character" w:customStyle="1" w:styleId="WW8Num31z5">
    <w:name w:val="WW8Num31z5"/>
    <w:rsid w:val="009F7189"/>
  </w:style>
  <w:style w:type="character" w:customStyle="1" w:styleId="WW8Num31z6">
    <w:name w:val="WW8Num31z6"/>
    <w:rsid w:val="009F7189"/>
  </w:style>
  <w:style w:type="character" w:customStyle="1" w:styleId="WW8Num31z7">
    <w:name w:val="WW8Num31z7"/>
    <w:rsid w:val="009F7189"/>
  </w:style>
  <w:style w:type="character" w:customStyle="1" w:styleId="WW8Num31z8">
    <w:name w:val="WW8Num31z8"/>
    <w:rsid w:val="009F7189"/>
  </w:style>
  <w:style w:type="character" w:customStyle="1" w:styleId="WW8Num32z0">
    <w:name w:val="WW8Num32z0"/>
    <w:rsid w:val="009F7189"/>
    <w:rPr>
      <w:rFonts w:ascii="Symbol" w:hAnsi="Symbol" w:cs="Symbol"/>
      <w:sz w:val="20"/>
    </w:rPr>
  </w:style>
  <w:style w:type="character" w:customStyle="1" w:styleId="WW8Num32z1">
    <w:name w:val="WW8Num32z1"/>
    <w:rsid w:val="009F7189"/>
    <w:rPr>
      <w:rFonts w:ascii="Courier New" w:hAnsi="Courier New" w:cs="Courier New"/>
      <w:sz w:val="20"/>
    </w:rPr>
  </w:style>
  <w:style w:type="character" w:customStyle="1" w:styleId="WW8Num32z2">
    <w:name w:val="WW8Num32z2"/>
    <w:rsid w:val="009F7189"/>
    <w:rPr>
      <w:rFonts w:ascii="Wingdings" w:hAnsi="Wingdings" w:cs="Wingdings"/>
      <w:sz w:val="20"/>
    </w:rPr>
  </w:style>
  <w:style w:type="character" w:customStyle="1" w:styleId="WW8Num33z0">
    <w:name w:val="WW8Num33z0"/>
    <w:rsid w:val="009F7189"/>
  </w:style>
  <w:style w:type="character" w:customStyle="1" w:styleId="WW8Num33z1">
    <w:name w:val="WW8Num33z1"/>
    <w:rsid w:val="009F7189"/>
  </w:style>
  <w:style w:type="character" w:customStyle="1" w:styleId="WW8Num33z2">
    <w:name w:val="WW8Num33z2"/>
    <w:rsid w:val="009F7189"/>
  </w:style>
  <w:style w:type="character" w:customStyle="1" w:styleId="WW8Num33z3">
    <w:name w:val="WW8Num33z3"/>
    <w:rsid w:val="009F7189"/>
  </w:style>
  <w:style w:type="character" w:customStyle="1" w:styleId="WW8Num33z4">
    <w:name w:val="WW8Num33z4"/>
    <w:rsid w:val="009F7189"/>
  </w:style>
  <w:style w:type="character" w:customStyle="1" w:styleId="WW8Num33z5">
    <w:name w:val="WW8Num33z5"/>
    <w:rsid w:val="009F7189"/>
  </w:style>
  <w:style w:type="character" w:customStyle="1" w:styleId="WW8Num33z6">
    <w:name w:val="WW8Num33z6"/>
    <w:rsid w:val="009F7189"/>
  </w:style>
  <w:style w:type="character" w:customStyle="1" w:styleId="WW8Num33z7">
    <w:name w:val="WW8Num33z7"/>
    <w:rsid w:val="009F7189"/>
  </w:style>
  <w:style w:type="character" w:customStyle="1" w:styleId="WW8Num33z8">
    <w:name w:val="WW8Num33z8"/>
    <w:rsid w:val="009F7189"/>
  </w:style>
  <w:style w:type="character" w:customStyle="1" w:styleId="WW8Num34z0">
    <w:name w:val="WW8Num34z0"/>
    <w:rsid w:val="009F7189"/>
  </w:style>
  <w:style w:type="character" w:customStyle="1" w:styleId="WW8Num34z1">
    <w:name w:val="WW8Num34z1"/>
    <w:rsid w:val="009F7189"/>
  </w:style>
  <w:style w:type="character" w:customStyle="1" w:styleId="WW8Num34z2">
    <w:name w:val="WW8Num34z2"/>
    <w:rsid w:val="009F7189"/>
  </w:style>
  <w:style w:type="character" w:customStyle="1" w:styleId="WW8Num34z3">
    <w:name w:val="WW8Num34z3"/>
    <w:rsid w:val="009F7189"/>
  </w:style>
  <w:style w:type="character" w:customStyle="1" w:styleId="WW8Num34z4">
    <w:name w:val="WW8Num34z4"/>
    <w:rsid w:val="009F7189"/>
  </w:style>
  <w:style w:type="character" w:customStyle="1" w:styleId="WW8Num34z5">
    <w:name w:val="WW8Num34z5"/>
    <w:rsid w:val="009F7189"/>
  </w:style>
  <w:style w:type="character" w:customStyle="1" w:styleId="WW8Num34z6">
    <w:name w:val="WW8Num34z6"/>
    <w:rsid w:val="009F7189"/>
  </w:style>
  <w:style w:type="character" w:customStyle="1" w:styleId="WW8Num34z7">
    <w:name w:val="WW8Num34z7"/>
    <w:rsid w:val="009F7189"/>
  </w:style>
  <w:style w:type="character" w:customStyle="1" w:styleId="WW8Num34z8">
    <w:name w:val="WW8Num34z8"/>
    <w:rsid w:val="009F7189"/>
  </w:style>
  <w:style w:type="character" w:customStyle="1" w:styleId="WW8Num35z0">
    <w:name w:val="WW8Num35z0"/>
    <w:rsid w:val="009F7189"/>
  </w:style>
  <w:style w:type="character" w:customStyle="1" w:styleId="WW8Num35z1">
    <w:name w:val="WW8Num35z1"/>
    <w:rsid w:val="009F7189"/>
  </w:style>
  <w:style w:type="character" w:customStyle="1" w:styleId="WW8Num35z2">
    <w:name w:val="WW8Num35z2"/>
    <w:rsid w:val="009F7189"/>
  </w:style>
  <w:style w:type="character" w:customStyle="1" w:styleId="WW8Num35z3">
    <w:name w:val="WW8Num35z3"/>
    <w:rsid w:val="009F7189"/>
  </w:style>
  <w:style w:type="character" w:customStyle="1" w:styleId="WW8Num35z4">
    <w:name w:val="WW8Num35z4"/>
    <w:rsid w:val="009F7189"/>
  </w:style>
  <w:style w:type="character" w:customStyle="1" w:styleId="WW8Num35z5">
    <w:name w:val="WW8Num35z5"/>
    <w:rsid w:val="009F7189"/>
  </w:style>
  <w:style w:type="character" w:customStyle="1" w:styleId="WW8Num35z6">
    <w:name w:val="WW8Num35z6"/>
    <w:rsid w:val="009F7189"/>
  </w:style>
  <w:style w:type="character" w:customStyle="1" w:styleId="WW8Num35z7">
    <w:name w:val="WW8Num35z7"/>
    <w:rsid w:val="009F7189"/>
  </w:style>
  <w:style w:type="character" w:customStyle="1" w:styleId="WW8Num35z8">
    <w:name w:val="WW8Num35z8"/>
    <w:rsid w:val="009F7189"/>
  </w:style>
  <w:style w:type="character" w:customStyle="1" w:styleId="WW8Num36z0">
    <w:name w:val="WW8Num36z0"/>
    <w:rsid w:val="009F7189"/>
    <w:rPr>
      <w:rFonts w:ascii="Symbol" w:hAnsi="Symbol" w:cs="Symbol"/>
      <w:sz w:val="20"/>
    </w:rPr>
  </w:style>
  <w:style w:type="character" w:customStyle="1" w:styleId="WW8Num36z1">
    <w:name w:val="WW8Num36z1"/>
    <w:rsid w:val="009F7189"/>
    <w:rPr>
      <w:rFonts w:ascii="Courier New" w:hAnsi="Courier New" w:cs="Courier New"/>
      <w:sz w:val="20"/>
    </w:rPr>
  </w:style>
  <w:style w:type="character" w:customStyle="1" w:styleId="WW8Num36z2">
    <w:name w:val="WW8Num36z2"/>
    <w:rsid w:val="009F7189"/>
    <w:rPr>
      <w:rFonts w:ascii="Wingdings" w:hAnsi="Wingdings" w:cs="Wingdings"/>
      <w:sz w:val="20"/>
    </w:rPr>
  </w:style>
  <w:style w:type="character" w:customStyle="1" w:styleId="WW8Num37z0">
    <w:name w:val="WW8Num37z0"/>
    <w:rsid w:val="009F7189"/>
    <w:rPr>
      <w:rFonts w:ascii="Symbol" w:eastAsia="Times New Roman" w:hAnsi="Symbol" w:cs="Symbol"/>
      <w:color w:val="000000"/>
      <w:sz w:val="20"/>
      <w:szCs w:val="24"/>
      <w:lang w:eastAsia="es-ES"/>
    </w:rPr>
  </w:style>
  <w:style w:type="character" w:customStyle="1" w:styleId="WW8Num37z1">
    <w:name w:val="WW8Num37z1"/>
    <w:rsid w:val="009F7189"/>
    <w:rPr>
      <w:rFonts w:ascii="Courier New" w:hAnsi="Courier New" w:cs="Courier New"/>
      <w:sz w:val="20"/>
    </w:rPr>
  </w:style>
  <w:style w:type="character" w:customStyle="1" w:styleId="WW8Num37z2">
    <w:name w:val="WW8Num37z2"/>
    <w:rsid w:val="009F7189"/>
    <w:rPr>
      <w:rFonts w:ascii="Wingdings" w:hAnsi="Wingdings" w:cs="Wingdings"/>
      <w:sz w:val="20"/>
    </w:rPr>
  </w:style>
  <w:style w:type="character" w:customStyle="1" w:styleId="WW8Num38z0">
    <w:name w:val="WW8Num38z0"/>
    <w:rsid w:val="009F7189"/>
  </w:style>
  <w:style w:type="character" w:customStyle="1" w:styleId="WW8Num38z1">
    <w:name w:val="WW8Num38z1"/>
    <w:rsid w:val="009F7189"/>
  </w:style>
  <w:style w:type="character" w:customStyle="1" w:styleId="WW8Num38z2">
    <w:name w:val="WW8Num38z2"/>
    <w:rsid w:val="009F7189"/>
  </w:style>
  <w:style w:type="character" w:customStyle="1" w:styleId="WW8Num38z3">
    <w:name w:val="WW8Num38z3"/>
    <w:rsid w:val="009F7189"/>
  </w:style>
  <w:style w:type="character" w:customStyle="1" w:styleId="WW8Num38z4">
    <w:name w:val="WW8Num38z4"/>
    <w:rsid w:val="009F7189"/>
  </w:style>
  <w:style w:type="character" w:customStyle="1" w:styleId="WW8Num38z5">
    <w:name w:val="WW8Num38z5"/>
    <w:rsid w:val="009F7189"/>
  </w:style>
  <w:style w:type="character" w:customStyle="1" w:styleId="WW8Num38z6">
    <w:name w:val="WW8Num38z6"/>
    <w:rsid w:val="009F7189"/>
  </w:style>
  <w:style w:type="character" w:customStyle="1" w:styleId="WW8Num38z7">
    <w:name w:val="WW8Num38z7"/>
    <w:rsid w:val="009F7189"/>
  </w:style>
  <w:style w:type="character" w:customStyle="1" w:styleId="WW8Num38z8">
    <w:name w:val="WW8Num38z8"/>
    <w:rsid w:val="009F7189"/>
  </w:style>
  <w:style w:type="character" w:customStyle="1" w:styleId="WW8Num39z0">
    <w:name w:val="WW8Num39z0"/>
    <w:rsid w:val="009F7189"/>
    <w:rPr>
      <w:rFonts w:ascii="Symbol" w:hAnsi="Symbol" w:cs="Symbol"/>
      <w:sz w:val="20"/>
    </w:rPr>
  </w:style>
  <w:style w:type="character" w:customStyle="1" w:styleId="WW8Num39z1">
    <w:name w:val="WW8Num39z1"/>
    <w:rsid w:val="009F7189"/>
    <w:rPr>
      <w:rFonts w:ascii="Courier New" w:hAnsi="Courier New" w:cs="Courier New"/>
      <w:sz w:val="20"/>
    </w:rPr>
  </w:style>
  <w:style w:type="character" w:customStyle="1" w:styleId="WW8Num39z2">
    <w:name w:val="WW8Num39z2"/>
    <w:rsid w:val="009F7189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F7189"/>
  </w:style>
  <w:style w:type="character" w:customStyle="1" w:styleId="EncabezadoCar">
    <w:name w:val="Encabezado Car"/>
    <w:rsid w:val="009F7189"/>
    <w:rPr>
      <w:sz w:val="22"/>
      <w:szCs w:val="22"/>
    </w:rPr>
  </w:style>
  <w:style w:type="character" w:customStyle="1" w:styleId="PiedepginaCar">
    <w:name w:val="Pie de página Car"/>
    <w:rsid w:val="009F7189"/>
    <w:rPr>
      <w:sz w:val="22"/>
      <w:szCs w:val="22"/>
    </w:rPr>
  </w:style>
  <w:style w:type="character" w:customStyle="1" w:styleId="TextodegloboCar">
    <w:name w:val="Texto de globo Car"/>
    <w:rsid w:val="009F7189"/>
    <w:rPr>
      <w:rFonts w:ascii="Tahoma" w:hAnsi="Tahoma" w:cs="Tahoma"/>
      <w:sz w:val="16"/>
      <w:szCs w:val="16"/>
    </w:rPr>
  </w:style>
  <w:style w:type="character" w:styleId="Enlla">
    <w:name w:val="Hyperlink"/>
    <w:rsid w:val="009F7189"/>
    <w:rPr>
      <w:color w:val="0000FF"/>
      <w:u w:val="single"/>
    </w:rPr>
  </w:style>
  <w:style w:type="character" w:customStyle="1" w:styleId="Ttulo1Car">
    <w:name w:val="Título 1 Car"/>
    <w:rsid w:val="009F718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9F7189"/>
  </w:style>
  <w:style w:type="character" w:customStyle="1" w:styleId="Ttulo2Car">
    <w:name w:val="Título 2 Car"/>
    <w:rsid w:val="009F71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WW-Absatz-Standardschriftart1">
    <w:name w:val="WW-Absatz-Standardschriftart1"/>
    <w:rsid w:val="009F7189"/>
  </w:style>
  <w:style w:type="paragraph" w:customStyle="1" w:styleId="Encabezado1">
    <w:name w:val="Encabezado1"/>
    <w:basedOn w:val="Normal"/>
    <w:next w:val="Textindependent"/>
    <w:rsid w:val="009F718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independent">
    <w:name w:val="Body Text"/>
    <w:basedOn w:val="Normal"/>
    <w:rsid w:val="009F7189"/>
    <w:pPr>
      <w:spacing w:after="140" w:line="288" w:lineRule="auto"/>
    </w:pPr>
  </w:style>
  <w:style w:type="paragraph" w:styleId="Llista">
    <w:name w:val="List"/>
    <w:basedOn w:val="Textindependent"/>
    <w:rsid w:val="009F7189"/>
    <w:rPr>
      <w:rFonts w:cs="Mangal"/>
    </w:rPr>
  </w:style>
  <w:style w:type="paragraph" w:styleId="Llegenda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F7189"/>
    <w:pPr>
      <w:suppressLineNumbers/>
    </w:pPr>
    <w:rPr>
      <w:rFonts w:cs="Mangal"/>
    </w:rPr>
  </w:style>
  <w:style w:type="paragraph" w:styleId="Pargrafdellista">
    <w:name w:val="List Paragraph"/>
    <w:basedOn w:val="Normal"/>
    <w:qFormat/>
    <w:rsid w:val="009F7189"/>
    <w:pPr>
      <w:ind w:left="720"/>
      <w:contextualSpacing/>
    </w:pPr>
  </w:style>
  <w:style w:type="paragraph" w:styleId="Capalera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eu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rsid w:val="009F71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-sub-western">
    <w:name w:val="ra-sub-western"/>
    <w:basedOn w:val="Normal"/>
    <w:rsid w:val="009F7189"/>
    <w:pPr>
      <w:spacing w:before="280" w:after="28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customStyle="1" w:styleId="Encabezado2">
    <w:name w:val="Encabezado2"/>
    <w:basedOn w:val="Normal"/>
    <w:rsid w:val="009F7189"/>
    <w:pPr>
      <w:widowControl w:val="0"/>
      <w:suppressLineNumbers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western">
    <w:name w:val="western"/>
    <w:basedOn w:val="Normal"/>
    <w:rsid w:val="009F7189"/>
    <w:pPr>
      <w:spacing w:before="280" w:after="119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customStyle="1" w:styleId="Contenidodelatabla">
    <w:name w:val="Contenido de la tabla"/>
    <w:basedOn w:val="Normal"/>
    <w:rsid w:val="009F7189"/>
    <w:pPr>
      <w:suppressLineNumbers/>
    </w:pPr>
  </w:style>
  <w:style w:type="paragraph" w:customStyle="1" w:styleId="Encabezadodelatabla">
    <w:name w:val="Encabezado de la tabla"/>
    <w:basedOn w:val="Contenidodelatabla"/>
    <w:rsid w:val="009F7189"/>
    <w:pPr>
      <w:jc w:val="center"/>
    </w:pPr>
    <w:rPr>
      <w:b/>
      <w:bCs/>
    </w:rPr>
  </w:style>
  <w:style w:type="character" w:styleId="Textennegreta">
    <w:name w:val="Strong"/>
    <w:uiPriority w:val="22"/>
    <w:qFormat/>
    <w:rsid w:val="00407215"/>
    <w:rPr>
      <w:b/>
      <w:bCs/>
    </w:rPr>
  </w:style>
  <w:style w:type="paragraph" w:customStyle="1" w:styleId="Default">
    <w:name w:val="Default"/>
    <w:rsid w:val="00E763D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Enllavisitat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AcrnimHTML">
    <w:name w:val="HTML Acronym"/>
    <w:basedOn w:val="Lletraperdefectedelpargraf"/>
    <w:uiPriority w:val="99"/>
    <w:semiHidden/>
    <w:unhideWhenUsed/>
    <w:rsid w:val="001E1ABE"/>
  </w:style>
  <w:style w:type="character" w:styleId="mfasi">
    <w:name w:val="Emphasis"/>
    <w:qFormat/>
    <w:rsid w:val="001E1ABE"/>
    <w:rPr>
      <w:i/>
      <w:iCs/>
    </w:rPr>
  </w:style>
  <w:style w:type="paragraph" w:customStyle="1" w:styleId="Encabezado3">
    <w:name w:val="Encabezado3"/>
    <w:basedOn w:val="Normal"/>
    <w:next w:val="Textindependent"/>
    <w:rsid w:val="001E7893"/>
    <w:pPr>
      <w:keepNext/>
      <w:widowControl w:val="0"/>
      <w:spacing w:before="240" w:after="120" w:line="240" w:lineRule="auto"/>
    </w:pPr>
    <w:rPr>
      <w:rFonts w:ascii="Arial" w:eastAsia="Droid Sans Fallback" w:hAnsi="Arial" w:cs="Lohit Hindi"/>
      <w:kern w:val="1"/>
      <w:sz w:val="28"/>
      <w:szCs w:val="28"/>
      <w:lang w:bidi="hi-IN"/>
    </w:rPr>
  </w:style>
  <w:style w:type="paragraph" w:customStyle="1" w:styleId="Ttulo11">
    <w:name w:val="Título 11"/>
    <w:basedOn w:val="Normal"/>
    <w:next w:val="Normal"/>
    <w:rsid w:val="001E7893"/>
    <w:pPr>
      <w:keepNext/>
      <w:widowControl w:val="0"/>
      <w:autoSpaceDN w:val="0"/>
      <w:spacing w:before="240" w:after="120" w:line="240" w:lineRule="auto"/>
      <w:textAlignment w:val="baseline"/>
      <w:outlineLvl w:val="0"/>
    </w:pPr>
    <w:rPr>
      <w:rFonts w:ascii="Arial" w:eastAsia="Droid Sans Fallback" w:hAnsi="Arial" w:cs="Lohit Hindi"/>
      <w:b/>
      <w:bCs/>
      <w:kern w:val="3"/>
      <w:sz w:val="28"/>
      <w:szCs w:val="28"/>
      <w:lang w:bidi="hi-IN"/>
    </w:rPr>
  </w:style>
  <w:style w:type="paragraph" w:styleId="HTMLambformatprevi">
    <w:name w:val="HTML Preformatted"/>
    <w:basedOn w:val="Normal"/>
    <w:link w:val="HTMLambformatprevi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6564F"/>
    <w:rPr>
      <w:rFonts w:ascii="Courier New" w:hAnsi="Courier New" w:cs="Courier New"/>
      <w:lang w:val="es-ES" w:eastAsia="es-ES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843E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567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Textofuente">
    <w:name w:val="Texto fuente"/>
    <w:rsid w:val="005679AC"/>
    <w:rPr>
      <w:rFonts w:ascii="DejaVu Sans Mono" w:eastAsia="Droid Sans Fallback" w:hAnsi="DejaVu Sans Mono" w:cs="DejaVu Sans Mono"/>
    </w:rPr>
  </w:style>
  <w:style w:type="character" w:customStyle="1" w:styleId="Variable">
    <w:name w:val="Variable"/>
    <w:rsid w:val="005679AC"/>
    <w:rPr>
      <w:i/>
      <w:iCs/>
    </w:rPr>
  </w:style>
  <w:style w:type="paragraph" w:customStyle="1" w:styleId="Textopreformateado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eastAsia="Droid Sans Fallback" w:hAnsi="DejaVu Sans Mono" w:cs="DejaVu Sans Mono"/>
      <w:kern w:val="1"/>
      <w:sz w:val="20"/>
      <w:szCs w:val="20"/>
      <w:lang w:val="es-ES" w:eastAsia="hi-IN" w:bidi="hi-IN"/>
    </w:rPr>
  </w:style>
  <w:style w:type="paragraph" w:customStyle="1" w:styleId="Encabezamientodelista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paragraph" w:customStyle="1" w:styleId="Contenidodelista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character" w:customStyle="1" w:styleId="Mencinsinresolver1">
    <w:name w:val="Mención sin resolver1"/>
    <w:basedOn w:val="Lletraperdefectedelpargraf"/>
    <w:uiPriority w:val="99"/>
    <w:semiHidden/>
    <w:unhideWhenUsed/>
    <w:rsid w:val="000B5A5C"/>
    <w:rPr>
      <w:color w:val="808080"/>
      <w:shd w:val="clear" w:color="auto" w:fill="E6E6E6"/>
    </w:rPr>
  </w:style>
  <w:style w:type="character" w:customStyle="1" w:styleId="Mencisenseresoldre1">
    <w:name w:val="Menció sense resoldre1"/>
    <w:basedOn w:val="Lletraperdefectedelpargraf"/>
    <w:uiPriority w:val="99"/>
    <w:semiHidden/>
    <w:unhideWhenUsed/>
    <w:rsid w:val="0093028B"/>
    <w:rPr>
      <w:color w:val="808080"/>
      <w:shd w:val="clear" w:color="auto" w:fill="E6E6E6"/>
    </w:rPr>
  </w:style>
  <w:style w:type="paragraph" w:customStyle="1" w:styleId="HTMLconformatoprevio1">
    <w:name w:val="HTML con formato previo1"/>
    <w:basedOn w:val="Normal"/>
    <w:rsid w:val="00752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ar-SA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7D5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XX.1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92.168.XX.1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ampserver.com/en/download-wampserver-64bit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1215-131D-4382-BCAF-F41E26F0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Links>
    <vt:vector size="12" baseType="variant">
      <vt:variant>
        <vt:i4>3997755</vt:i4>
      </vt:variant>
      <vt:variant>
        <vt:i4>3</vt:i4>
      </vt:variant>
      <vt:variant>
        <vt:i4>0</vt:i4>
      </vt:variant>
      <vt:variant>
        <vt:i4>5</vt:i4>
      </vt:variant>
      <vt:variant>
        <vt:lpwstr>https://filezilla-project.org/</vt:lpwstr>
      </vt:variant>
      <vt:variant>
        <vt:lpwstr/>
      </vt:variant>
      <vt:variant>
        <vt:i4>3014765</vt:i4>
      </vt:variant>
      <vt:variant>
        <vt:i4>0</vt:i4>
      </vt:variant>
      <vt:variant>
        <vt:i4>0</vt:i4>
      </vt:variant>
      <vt:variant>
        <vt:i4>5</vt:i4>
      </vt:variant>
      <vt:variant>
        <vt:lpwstr>http://es.kioskea.net/contents/349-comandos-ftp</vt:lpwstr>
      </vt:variant>
      <vt:variant>
        <vt:lpwstr>comandos-ftp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Idss</dc:creator>
  <cp:lastModifiedBy>Pulí Diestro, Isaac</cp:lastModifiedBy>
  <cp:revision>56</cp:revision>
  <dcterms:created xsi:type="dcterms:W3CDTF">2018-01-31T10:24:00Z</dcterms:created>
  <dcterms:modified xsi:type="dcterms:W3CDTF">2022-09-10T09:57:00Z</dcterms:modified>
</cp:coreProperties>
</file>