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9A51B0" w14:textId="383EFC02" w:rsidR="004A0DB0" w:rsidRPr="00752889" w:rsidRDefault="004A0DB0" w:rsidP="004A0DB0">
      <w:pPr>
        <w:pStyle w:val="Encabezado3"/>
        <w:jc w:val="center"/>
        <w:rPr>
          <w:rFonts w:cs="Arial"/>
          <w:bCs/>
        </w:rPr>
      </w:pPr>
      <w:r w:rsidRPr="00752889">
        <w:rPr>
          <w:rFonts w:cs="Arial"/>
          <w:bCs/>
        </w:rPr>
        <w:t>A</w:t>
      </w:r>
      <w:r w:rsidR="00EC27F2">
        <w:rPr>
          <w:rFonts w:cs="Arial"/>
          <w:bCs/>
        </w:rPr>
        <w:t>0</w:t>
      </w:r>
      <w:r w:rsidRPr="00752889">
        <w:rPr>
          <w:rFonts w:cs="Arial"/>
          <w:bCs/>
        </w:rPr>
        <w:t xml:space="preserve">.- </w:t>
      </w:r>
      <w:r w:rsidR="00EC27F2">
        <w:rPr>
          <w:rFonts w:cs="Arial"/>
          <w:bCs/>
        </w:rPr>
        <w:t>Avaluació inicial. Com estem?</w:t>
      </w:r>
    </w:p>
    <w:p w14:paraId="043CADAD" w14:textId="0FD99CB3" w:rsidR="00047C27" w:rsidRDefault="00047C27" w:rsidP="00047C27">
      <w:pPr>
        <w:spacing w:before="482" w:after="238" w:line="301" w:lineRule="atLeast"/>
        <w:rPr>
          <w:rFonts w:ascii="Arial" w:hAnsi="Arial" w:cs="Arial"/>
          <w:sz w:val="32"/>
          <w:szCs w:val="32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ca-ES"/>
        </w:rPr>
        <w:t>Nom:_______________________________________________</w:t>
      </w:r>
    </w:p>
    <w:p w14:paraId="26DF6612" w14:textId="77777777" w:rsidR="00047C27" w:rsidRDefault="00047C27" w:rsidP="00047C27">
      <w:pPr>
        <w:pStyle w:val="Ttol1"/>
        <w:numPr>
          <w:ilvl w:val="0"/>
          <w:numId w:val="0"/>
        </w:numPr>
        <w:pBdr>
          <w:bottom w:val="single" w:sz="6" w:space="2" w:color="000000"/>
        </w:pBdr>
        <w:ind w:left="432"/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t>OBJECTIU</w:t>
      </w:r>
    </w:p>
    <w:p w14:paraId="635B780F" w14:textId="38F98558" w:rsidR="00752889" w:rsidRDefault="00752889" w:rsidP="00752889">
      <w:pPr>
        <w:pStyle w:val="NormalWeb"/>
        <w:numPr>
          <w:ilvl w:val="0"/>
          <w:numId w:val="2"/>
        </w:numPr>
        <w:spacing w:after="280"/>
        <w:ind w:left="720"/>
        <w:jc w:val="both"/>
        <w:rPr>
          <w:rFonts w:ascii="Arial" w:hAnsi="Arial" w:cs="Arial"/>
        </w:rPr>
      </w:pPr>
      <w:r w:rsidRPr="00752889">
        <w:rPr>
          <w:rFonts w:ascii="Arial" w:hAnsi="Arial" w:cs="Arial"/>
        </w:rPr>
        <w:t>Identifica</w:t>
      </w:r>
      <w:r w:rsidR="000B360E">
        <w:rPr>
          <w:rFonts w:ascii="Arial" w:hAnsi="Arial" w:cs="Arial"/>
        </w:rPr>
        <w:t>r</w:t>
      </w:r>
      <w:r w:rsidRPr="00752889">
        <w:rPr>
          <w:rFonts w:ascii="Arial" w:hAnsi="Arial" w:cs="Arial"/>
        </w:rPr>
        <w:t xml:space="preserve"> </w:t>
      </w:r>
      <w:r w:rsidR="00EC27F2">
        <w:rPr>
          <w:rFonts w:ascii="Arial" w:hAnsi="Arial" w:cs="Arial"/>
        </w:rPr>
        <w:t xml:space="preserve">el nivell </w:t>
      </w:r>
      <w:r w:rsidR="00706498">
        <w:rPr>
          <w:rFonts w:ascii="Arial" w:hAnsi="Arial" w:cs="Arial"/>
        </w:rPr>
        <w:t xml:space="preserve">de coneixement necessari </w:t>
      </w:r>
      <w:r w:rsidR="00EC27F2">
        <w:rPr>
          <w:rFonts w:ascii="Arial" w:hAnsi="Arial" w:cs="Arial"/>
        </w:rPr>
        <w:t xml:space="preserve">en el que </w:t>
      </w:r>
      <w:r w:rsidR="000B360E">
        <w:rPr>
          <w:rFonts w:ascii="Arial" w:hAnsi="Arial" w:cs="Arial"/>
        </w:rPr>
        <w:t>ens</w:t>
      </w:r>
      <w:r w:rsidR="00EC27F2">
        <w:rPr>
          <w:rFonts w:ascii="Arial" w:hAnsi="Arial" w:cs="Arial"/>
        </w:rPr>
        <w:t xml:space="preserve"> trobe</w:t>
      </w:r>
      <w:r w:rsidR="000B360E">
        <w:rPr>
          <w:rFonts w:ascii="Arial" w:hAnsi="Arial" w:cs="Arial"/>
        </w:rPr>
        <w:t>m</w:t>
      </w:r>
      <w:r w:rsidR="00EC27F2">
        <w:rPr>
          <w:rFonts w:ascii="Arial" w:hAnsi="Arial" w:cs="Arial"/>
        </w:rPr>
        <w:t xml:space="preserve"> </w:t>
      </w:r>
      <w:r w:rsidR="000B360E">
        <w:rPr>
          <w:rFonts w:ascii="Arial" w:hAnsi="Arial" w:cs="Arial"/>
        </w:rPr>
        <w:t>previ a</w:t>
      </w:r>
      <w:r w:rsidR="00EC27F2">
        <w:rPr>
          <w:rFonts w:ascii="Arial" w:hAnsi="Arial" w:cs="Arial"/>
        </w:rPr>
        <w:t xml:space="preserve"> iniciar el mòdul</w:t>
      </w:r>
      <w:r w:rsidRPr="00752889">
        <w:rPr>
          <w:rFonts w:ascii="Arial" w:hAnsi="Arial" w:cs="Arial"/>
        </w:rPr>
        <w:t xml:space="preserve">. </w:t>
      </w:r>
    </w:p>
    <w:p w14:paraId="72317C4C" w14:textId="77777777" w:rsidR="00047C27" w:rsidRDefault="00047C27" w:rsidP="00047C27">
      <w:pPr>
        <w:pStyle w:val="Ttol1"/>
        <w:numPr>
          <w:ilvl w:val="0"/>
          <w:numId w:val="0"/>
        </w:numPr>
        <w:pBdr>
          <w:bottom w:val="single" w:sz="6" w:space="2" w:color="000000"/>
        </w:pBdr>
        <w:ind w:left="432"/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t>INSTRUCCIONS</w:t>
      </w:r>
    </w:p>
    <w:p w14:paraId="6F7A72CE" w14:textId="77777777" w:rsidR="00047C27" w:rsidRDefault="00047C27" w:rsidP="00047C27">
      <w:pPr>
        <w:pStyle w:val="NormalWeb"/>
        <w:numPr>
          <w:ilvl w:val="0"/>
          <w:numId w:val="2"/>
        </w:numPr>
        <w:spacing w:before="0" w:after="120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Llegeix amb calma que s'ha de fer abans de començar. I recorda de posar el teu nom en el lloc del document que ho sol·licita.</w:t>
      </w:r>
    </w:p>
    <w:p w14:paraId="78B652C1" w14:textId="3DA82D17" w:rsidR="00047C27" w:rsidRPr="003227D1" w:rsidRDefault="00047C27" w:rsidP="000C7F95">
      <w:pPr>
        <w:pStyle w:val="NormalWeb"/>
        <w:numPr>
          <w:ilvl w:val="0"/>
          <w:numId w:val="2"/>
        </w:numPr>
        <w:spacing w:before="0" w:after="120"/>
        <w:ind w:left="714" w:hanging="357"/>
        <w:jc w:val="both"/>
      </w:pPr>
      <w:r w:rsidRPr="00EC27F2">
        <w:rPr>
          <w:rFonts w:ascii="Arial" w:hAnsi="Arial" w:cs="Arial"/>
        </w:rPr>
        <w:t xml:space="preserve">Per fer l'entrega </w:t>
      </w:r>
      <w:r w:rsidR="00EC27F2" w:rsidRPr="00EC27F2">
        <w:rPr>
          <w:rFonts w:ascii="Arial" w:hAnsi="Arial" w:cs="Arial"/>
        </w:rPr>
        <w:t>has de retornar un zip amb els diferents arxius separats amb els directoris corresponents a exercicis proposats</w:t>
      </w:r>
      <w:r w:rsidR="00752889" w:rsidRPr="00EC27F2">
        <w:rPr>
          <w:rFonts w:ascii="Arial" w:hAnsi="Arial" w:cs="Arial"/>
        </w:rPr>
        <w:t>.</w:t>
      </w:r>
    </w:p>
    <w:p w14:paraId="77D69BAD" w14:textId="44D76136" w:rsidR="003227D1" w:rsidRDefault="003227D1" w:rsidP="000C7F95">
      <w:pPr>
        <w:pStyle w:val="NormalWeb"/>
        <w:numPr>
          <w:ilvl w:val="0"/>
          <w:numId w:val="2"/>
        </w:numPr>
        <w:spacing w:before="0" w:after="120"/>
        <w:ind w:left="714" w:hanging="357"/>
        <w:jc w:val="both"/>
      </w:pPr>
      <w:r>
        <w:rPr>
          <w:rFonts w:ascii="Arial" w:hAnsi="Arial" w:cs="Arial"/>
        </w:rPr>
        <w:t>Per tal de realitzar els exercicis de programació pots utilitzar el</w:t>
      </w:r>
      <w:r w:rsidR="00BD6D89">
        <w:rPr>
          <w:rFonts w:ascii="Arial" w:hAnsi="Arial" w:cs="Arial"/>
        </w:rPr>
        <w:t xml:space="preserve"> llenguatge que prefereixis.</w:t>
      </w:r>
    </w:p>
    <w:p w14:paraId="0591BC8A" w14:textId="77777777" w:rsidR="00752889" w:rsidRDefault="00752889">
      <w:pPr>
        <w:suppressAutoHyphens w:val="0"/>
        <w:spacing w:after="0" w:line="240" w:lineRule="auto"/>
        <w:rPr>
          <w:rFonts w:ascii="Arial" w:eastAsia="Times New Roman" w:hAnsi="Arial" w:cs="Arial"/>
          <w:bCs/>
          <w:kern w:val="1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br w:type="page"/>
      </w:r>
    </w:p>
    <w:p w14:paraId="42FAA883" w14:textId="77777777" w:rsidR="00C6564F" w:rsidRPr="001E7893" w:rsidRDefault="00C6564F" w:rsidP="00C6564F">
      <w:pPr>
        <w:pStyle w:val="Ttol1"/>
        <w:numPr>
          <w:ilvl w:val="0"/>
          <w:numId w:val="0"/>
        </w:numPr>
        <w:pBdr>
          <w:bottom w:val="single" w:sz="6" w:space="2" w:color="000000"/>
        </w:pBdr>
        <w:ind w:left="432" w:hanging="43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EXERCICIS</w:t>
      </w:r>
    </w:p>
    <w:p w14:paraId="4782E7CB" w14:textId="77777777" w:rsidR="004E3774" w:rsidRDefault="004E3774" w:rsidP="00C6564F">
      <w:pPr>
        <w:pStyle w:val="NormalWeb"/>
        <w:spacing w:before="0" w:after="0"/>
        <w:jc w:val="both"/>
        <w:rPr>
          <w:rFonts w:ascii="Arial" w:hAnsi="Arial" w:cs="Arial"/>
          <w:bCs/>
        </w:rPr>
      </w:pPr>
    </w:p>
    <w:p w14:paraId="3CB8A73C" w14:textId="77777777" w:rsidR="00565D97" w:rsidRDefault="00565D97" w:rsidP="00565D97">
      <w:pPr>
        <w:jc w:val="both"/>
        <w:rPr>
          <w:rFonts w:ascii="Arial" w:eastAsia="LiberationSans" w:hAnsi="Arial" w:cs="Arial"/>
          <w:kern w:val="3"/>
          <w:sz w:val="24"/>
          <w:szCs w:val="24"/>
        </w:rPr>
      </w:pPr>
      <w:r w:rsidRPr="0060781B">
        <w:rPr>
          <w:rFonts w:ascii="Arial" w:eastAsia="LiberationSans" w:hAnsi="Arial" w:cs="Arial"/>
          <w:b/>
          <w:kern w:val="3"/>
          <w:sz w:val="24"/>
          <w:szCs w:val="24"/>
        </w:rPr>
        <w:t>Exercici 1</w:t>
      </w:r>
      <w:r w:rsidRPr="0029189C">
        <w:rPr>
          <w:rFonts w:ascii="Arial" w:eastAsia="LiberationSans" w:hAnsi="Arial" w:cs="Arial"/>
          <w:kern w:val="3"/>
          <w:sz w:val="24"/>
          <w:szCs w:val="24"/>
        </w:rPr>
        <w:t xml:space="preserve">: </w:t>
      </w:r>
      <w:r w:rsidRPr="000C3C23">
        <w:rPr>
          <w:rFonts w:ascii="Arial" w:eastAsia="LiberationSans" w:hAnsi="Arial" w:cs="Arial"/>
          <w:kern w:val="3"/>
          <w:sz w:val="24"/>
          <w:szCs w:val="24"/>
          <w:u w:val="single"/>
        </w:rPr>
        <w:t>HTML i CSS</w:t>
      </w:r>
      <w:r>
        <w:rPr>
          <w:rFonts w:ascii="Arial" w:eastAsia="LiberationSans" w:hAnsi="Arial" w:cs="Arial"/>
          <w:kern w:val="3"/>
          <w:sz w:val="24"/>
          <w:szCs w:val="24"/>
        </w:rPr>
        <w:t>.</w:t>
      </w:r>
    </w:p>
    <w:p w14:paraId="12F48556" w14:textId="17D18881" w:rsidR="00565D97" w:rsidRPr="00E77C73" w:rsidRDefault="00565D97" w:rsidP="00565D97">
      <w:pPr>
        <w:jc w:val="both"/>
        <w:rPr>
          <w:rFonts w:ascii="Arial" w:eastAsia="LiberationSans" w:hAnsi="Arial" w:cs="Arial"/>
          <w:kern w:val="3"/>
          <w:sz w:val="24"/>
          <w:szCs w:val="24"/>
          <w:u w:val="single"/>
        </w:rPr>
      </w:pPr>
      <w:r>
        <w:rPr>
          <w:rFonts w:ascii="Arial" w:eastAsia="LiberationSans" w:hAnsi="Arial" w:cs="Arial"/>
          <w:kern w:val="3"/>
          <w:sz w:val="24"/>
          <w:szCs w:val="24"/>
        </w:rPr>
        <w:t xml:space="preserve">Crea una pàgina estàtica on s’hi pugui veure una llista ordenada amb </w:t>
      </w:r>
      <w:r w:rsidR="004150A4">
        <w:rPr>
          <w:rFonts w:ascii="Arial" w:eastAsia="LiberationSans" w:hAnsi="Arial" w:cs="Arial"/>
          <w:kern w:val="3"/>
          <w:sz w:val="24"/>
          <w:szCs w:val="24"/>
        </w:rPr>
        <w:t>els mòduls de</w:t>
      </w:r>
      <w:r w:rsidR="002B0886">
        <w:rPr>
          <w:rFonts w:ascii="Arial" w:eastAsia="LiberationSans" w:hAnsi="Arial" w:cs="Arial"/>
          <w:kern w:val="3"/>
          <w:sz w:val="24"/>
          <w:szCs w:val="24"/>
        </w:rPr>
        <w:t xml:space="preserve"> 2 ASIX</w:t>
      </w:r>
      <w:r>
        <w:rPr>
          <w:rFonts w:ascii="Arial" w:eastAsia="LiberationSans" w:hAnsi="Arial" w:cs="Arial"/>
          <w:kern w:val="3"/>
          <w:sz w:val="24"/>
          <w:szCs w:val="24"/>
        </w:rPr>
        <w:t xml:space="preserve">, a sota una llista no ordenada amb </w:t>
      </w:r>
      <w:r w:rsidR="002B0886">
        <w:rPr>
          <w:rFonts w:ascii="Arial" w:eastAsia="LiberationSans" w:hAnsi="Arial" w:cs="Arial"/>
          <w:kern w:val="3"/>
          <w:sz w:val="24"/>
          <w:szCs w:val="24"/>
        </w:rPr>
        <w:t xml:space="preserve">les UF d’aquest </w:t>
      </w:r>
      <w:r>
        <w:rPr>
          <w:rFonts w:ascii="Arial" w:eastAsia="LiberationSans" w:hAnsi="Arial" w:cs="Arial"/>
          <w:kern w:val="3"/>
          <w:sz w:val="24"/>
          <w:szCs w:val="24"/>
        </w:rPr>
        <w:t>mòdul i finalment sota d’aquesta llista una taula amb l’horari de 2 d’ASIX</w:t>
      </w:r>
      <w:r w:rsidRPr="00752889">
        <w:rPr>
          <w:rFonts w:ascii="Arial" w:eastAsia="LiberationSans" w:hAnsi="Arial" w:cs="Arial"/>
          <w:kern w:val="3"/>
          <w:sz w:val="24"/>
          <w:szCs w:val="24"/>
        </w:rPr>
        <w:t>.</w:t>
      </w:r>
      <w:r>
        <w:rPr>
          <w:rFonts w:ascii="Arial" w:eastAsia="LiberationSans" w:hAnsi="Arial" w:cs="Arial"/>
          <w:kern w:val="3"/>
          <w:sz w:val="24"/>
          <w:szCs w:val="24"/>
        </w:rPr>
        <w:t xml:space="preserve"> </w:t>
      </w:r>
      <w:r w:rsidRPr="00E77C73">
        <w:rPr>
          <w:rFonts w:ascii="Arial" w:eastAsia="LiberationSans" w:hAnsi="Arial" w:cs="Arial"/>
          <w:kern w:val="3"/>
          <w:sz w:val="24"/>
          <w:szCs w:val="24"/>
          <w:u w:val="single"/>
        </w:rPr>
        <w:t>S’ha de fer servir fulls d’estils CSS.</w:t>
      </w:r>
    </w:p>
    <w:p w14:paraId="72EE5826" w14:textId="77777777" w:rsidR="00565D97" w:rsidRDefault="00565D97" w:rsidP="001E7893">
      <w:pPr>
        <w:jc w:val="both"/>
        <w:rPr>
          <w:rFonts w:ascii="Arial" w:eastAsia="LiberationSans" w:hAnsi="Arial" w:cs="Arial"/>
          <w:b/>
          <w:kern w:val="3"/>
          <w:sz w:val="24"/>
          <w:szCs w:val="24"/>
        </w:rPr>
      </w:pPr>
    </w:p>
    <w:p w14:paraId="040331DD" w14:textId="55D4028A" w:rsidR="0029189C" w:rsidRDefault="000A3AF5" w:rsidP="001E7893">
      <w:pPr>
        <w:jc w:val="both"/>
        <w:rPr>
          <w:rFonts w:ascii="Arial" w:eastAsia="LiberationSans" w:hAnsi="Arial" w:cs="Arial"/>
          <w:kern w:val="3"/>
          <w:sz w:val="24"/>
          <w:szCs w:val="24"/>
        </w:rPr>
      </w:pPr>
      <w:r w:rsidRPr="0060781B">
        <w:rPr>
          <w:rFonts w:ascii="Arial" w:eastAsia="LiberationSans" w:hAnsi="Arial" w:cs="Arial"/>
          <w:b/>
          <w:kern w:val="3"/>
          <w:sz w:val="24"/>
          <w:szCs w:val="24"/>
        </w:rPr>
        <w:t xml:space="preserve">Exercici </w:t>
      </w:r>
      <w:r w:rsidR="00565D97">
        <w:rPr>
          <w:rFonts w:ascii="Arial" w:eastAsia="LiberationSans" w:hAnsi="Arial" w:cs="Arial"/>
          <w:b/>
          <w:kern w:val="3"/>
          <w:sz w:val="24"/>
          <w:szCs w:val="24"/>
        </w:rPr>
        <w:t>2</w:t>
      </w:r>
      <w:r w:rsidRPr="0029189C">
        <w:rPr>
          <w:rFonts w:ascii="Arial" w:eastAsia="LiberationSans" w:hAnsi="Arial" w:cs="Arial"/>
          <w:kern w:val="3"/>
          <w:sz w:val="24"/>
          <w:szCs w:val="24"/>
        </w:rPr>
        <w:t xml:space="preserve">: </w:t>
      </w:r>
      <w:r w:rsidR="000C3C23" w:rsidRPr="000C3C23">
        <w:rPr>
          <w:rFonts w:ascii="Arial" w:eastAsia="LiberationSans" w:hAnsi="Arial" w:cs="Arial"/>
          <w:kern w:val="3"/>
          <w:sz w:val="24"/>
          <w:szCs w:val="24"/>
          <w:u w:val="single"/>
        </w:rPr>
        <w:t>HTML i CSS</w:t>
      </w:r>
      <w:r w:rsidR="00752889">
        <w:rPr>
          <w:rFonts w:ascii="Arial" w:eastAsia="LiberationSans" w:hAnsi="Arial" w:cs="Arial"/>
          <w:kern w:val="3"/>
          <w:sz w:val="24"/>
          <w:szCs w:val="24"/>
        </w:rPr>
        <w:t>.</w:t>
      </w:r>
    </w:p>
    <w:p w14:paraId="099C99F8" w14:textId="6DAB1803" w:rsidR="00752889" w:rsidRPr="00752889" w:rsidRDefault="000C3C23" w:rsidP="00752889">
      <w:pPr>
        <w:jc w:val="both"/>
        <w:rPr>
          <w:rFonts w:ascii="Arial" w:eastAsia="LiberationSans" w:hAnsi="Arial" w:cs="Arial"/>
          <w:kern w:val="3"/>
          <w:sz w:val="24"/>
          <w:szCs w:val="24"/>
        </w:rPr>
      </w:pPr>
      <w:r>
        <w:rPr>
          <w:rFonts w:ascii="Arial" w:eastAsia="LiberationSans" w:hAnsi="Arial" w:cs="Arial"/>
          <w:kern w:val="3"/>
          <w:sz w:val="24"/>
          <w:szCs w:val="24"/>
        </w:rPr>
        <w:t xml:space="preserve">Crea </w:t>
      </w:r>
      <w:r w:rsidR="006D58BB">
        <w:rPr>
          <w:rFonts w:ascii="Arial" w:eastAsia="LiberationSans" w:hAnsi="Arial" w:cs="Arial"/>
          <w:kern w:val="3"/>
          <w:sz w:val="24"/>
          <w:szCs w:val="24"/>
        </w:rPr>
        <w:t>el</w:t>
      </w:r>
      <w:r>
        <w:rPr>
          <w:rFonts w:ascii="Arial" w:eastAsia="LiberationSans" w:hAnsi="Arial" w:cs="Arial"/>
          <w:kern w:val="3"/>
          <w:sz w:val="24"/>
          <w:szCs w:val="24"/>
        </w:rPr>
        <w:t xml:space="preserve"> formulari amb HTML </w:t>
      </w:r>
      <w:r w:rsidR="003E3AAD">
        <w:rPr>
          <w:rFonts w:ascii="Arial" w:eastAsia="LiberationSans" w:hAnsi="Arial" w:cs="Arial"/>
          <w:kern w:val="3"/>
          <w:sz w:val="24"/>
          <w:szCs w:val="24"/>
        </w:rPr>
        <w:t>amb els camps necessaris per tal de poder recollir una incidència d’un equip informàtic d’un edifici d’oficines</w:t>
      </w:r>
      <w:r w:rsidR="00752889" w:rsidRPr="00752889">
        <w:rPr>
          <w:rFonts w:ascii="Arial" w:eastAsia="LiberationSans" w:hAnsi="Arial" w:cs="Arial"/>
          <w:kern w:val="3"/>
          <w:sz w:val="24"/>
          <w:szCs w:val="24"/>
        </w:rPr>
        <w:t>.</w:t>
      </w:r>
      <w:r w:rsidR="00565D97">
        <w:rPr>
          <w:rFonts w:ascii="Arial" w:eastAsia="LiberationSans" w:hAnsi="Arial" w:cs="Arial"/>
          <w:kern w:val="3"/>
          <w:sz w:val="24"/>
          <w:szCs w:val="24"/>
        </w:rPr>
        <w:t xml:space="preserve"> S’han de fer servir fulls d’estils CSS.</w:t>
      </w:r>
    </w:p>
    <w:p w14:paraId="5710B200" w14:textId="77777777" w:rsidR="0098044D" w:rsidRPr="0098044D" w:rsidRDefault="0098044D" w:rsidP="0098044D">
      <w:pPr>
        <w:pStyle w:val="Pargrafdellista"/>
        <w:rPr>
          <w:rFonts w:ascii="Arial" w:hAnsi="Arial" w:cs="Arial"/>
          <w:b/>
          <w:sz w:val="24"/>
          <w:szCs w:val="24"/>
        </w:rPr>
      </w:pPr>
    </w:p>
    <w:p w14:paraId="36898377" w14:textId="6A5D9AA7" w:rsidR="0098044D" w:rsidRDefault="0098044D" w:rsidP="0098044D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62626"/>
          <w:sz w:val="24"/>
          <w:szCs w:val="24"/>
        </w:rPr>
      </w:pPr>
      <w:r w:rsidRPr="00D846BE">
        <w:rPr>
          <w:rFonts w:ascii="Arial" w:hAnsi="Arial" w:cs="Arial"/>
          <w:b/>
          <w:color w:val="262626"/>
          <w:sz w:val="24"/>
          <w:szCs w:val="24"/>
        </w:rPr>
        <w:t xml:space="preserve">Exercici </w:t>
      </w:r>
      <w:r w:rsidR="000C3C23">
        <w:rPr>
          <w:rFonts w:ascii="Arial" w:hAnsi="Arial" w:cs="Arial"/>
          <w:b/>
          <w:color w:val="262626"/>
          <w:sz w:val="24"/>
          <w:szCs w:val="24"/>
        </w:rPr>
        <w:t>3</w:t>
      </w:r>
      <w:r w:rsidRPr="00D846BE">
        <w:rPr>
          <w:rFonts w:ascii="Arial" w:hAnsi="Arial" w:cs="Arial"/>
          <w:b/>
          <w:color w:val="262626"/>
          <w:sz w:val="24"/>
          <w:szCs w:val="24"/>
        </w:rPr>
        <w:t xml:space="preserve">: </w:t>
      </w:r>
      <w:r w:rsidR="00A802DB" w:rsidRPr="00A802DB">
        <w:rPr>
          <w:rFonts w:ascii="Arial" w:eastAsia="LiberationSans" w:hAnsi="Arial" w:cs="Arial"/>
          <w:kern w:val="3"/>
          <w:sz w:val="24"/>
          <w:szCs w:val="24"/>
          <w:u w:val="single"/>
        </w:rPr>
        <w:t>Pr</w:t>
      </w:r>
      <w:r w:rsidR="000C3C23">
        <w:rPr>
          <w:rFonts w:ascii="Arial" w:eastAsia="LiberationSans" w:hAnsi="Arial" w:cs="Arial"/>
          <w:kern w:val="3"/>
          <w:sz w:val="24"/>
          <w:szCs w:val="24"/>
          <w:u w:val="single"/>
        </w:rPr>
        <w:t>ogramació</w:t>
      </w:r>
    </w:p>
    <w:p w14:paraId="5485416C" w14:textId="77777777" w:rsidR="0093028B" w:rsidRDefault="0093028B" w:rsidP="0098044D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62626"/>
          <w:sz w:val="24"/>
          <w:szCs w:val="24"/>
        </w:rPr>
      </w:pPr>
    </w:p>
    <w:p w14:paraId="648D0E09" w14:textId="775D61F6" w:rsidR="000C3C23" w:rsidRPr="000C3C23" w:rsidRDefault="000C3C23" w:rsidP="000C3C23">
      <w:pPr>
        <w:suppressAutoHyphens w:val="0"/>
        <w:spacing w:after="0" w:line="240" w:lineRule="auto"/>
        <w:jc w:val="both"/>
        <w:rPr>
          <w:rFonts w:ascii="Arial" w:eastAsia="LiberationSans" w:hAnsi="Arial" w:cs="Arial"/>
          <w:kern w:val="3"/>
          <w:sz w:val="28"/>
          <w:szCs w:val="24"/>
        </w:rPr>
      </w:pPr>
      <w:r w:rsidRPr="000C3C23">
        <w:rPr>
          <w:rFonts w:ascii="Arial" w:eastAsia="LiberationSans" w:hAnsi="Arial" w:cs="Arial"/>
          <w:kern w:val="3"/>
          <w:sz w:val="24"/>
        </w:rPr>
        <w:t xml:space="preserve">Fes un </w:t>
      </w:r>
      <w:r>
        <w:rPr>
          <w:rFonts w:ascii="Arial" w:eastAsia="LiberationSans" w:hAnsi="Arial" w:cs="Arial"/>
          <w:kern w:val="3"/>
          <w:sz w:val="24"/>
        </w:rPr>
        <w:t>programa</w:t>
      </w:r>
      <w:r w:rsidRPr="000C3C23">
        <w:rPr>
          <w:rFonts w:ascii="Arial" w:eastAsia="LiberationSans" w:hAnsi="Arial" w:cs="Arial"/>
          <w:kern w:val="3"/>
          <w:sz w:val="24"/>
        </w:rPr>
        <w:t xml:space="preserve"> que </w:t>
      </w:r>
      <w:r>
        <w:rPr>
          <w:rFonts w:ascii="Arial" w:eastAsia="LiberationSans" w:hAnsi="Arial" w:cs="Arial"/>
          <w:kern w:val="3"/>
          <w:sz w:val="24"/>
        </w:rPr>
        <w:t>ens demani</w:t>
      </w:r>
      <w:r w:rsidRPr="000C3C23">
        <w:rPr>
          <w:rFonts w:ascii="Arial" w:eastAsia="LiberationSans" w:hAnsi="Arial" w:cs="Arial"/>
          <w:kern w:val="3"/>
          <w:sz w:val="24"/>
        </w:rPr>
        <w:t xml:space="preserve"> </w:t>
      </w:r>
      <w:r w:rsidR="00D82110">
        <w:rPr>
          <w:rFonts w:ascii="Arial" w:eastAsia="LiberationSans" w:hAnsi="Arial" w:cs="Arial"/>
          <w:kern w:val="3"/>
          <w:sz w:val="24"/>
        </w:rPr>
        <w:t>4</w:t>
      </w:r>
      <w:r w:rsidRPr="000C3C23">
        <w:rPr>
          <w:rFonts w:ascii="Arial" w:eastAsia="LiberationSans" w:hAnsi="Arial" w:cs="Arial"/>
          <w:kern w:val="3"/>
          <w:sz w:val="24"/>
        </w:rPr>
        <w:t xml:space="preserve"> </w:t>
      </w:r>
      <w:r>
        <w:rPr>
          <w:rFonts w:ascii="Arial" w:eastAsia="LiberationSans" w:hAnsi="Arial" w:cs="Arial"/>
          <w:kern w:val="3"/>
          <w:sz w:val="24"/>
        </w:rPr>
        <w:t>nombres</w:t>
      </w:r>
      <w:r w:rsidRPr="000C3C23">
        <w:rPr>
          <w:rFonts w:ascii="Arial" w:eastAsia="LiberationSans" w:hAnsi="Arial" w:cs="Arial"/>
          <w:kern w:val="3"/>
          <w:sz w:val="24"/>
        </w:rPr>
        <w:t xml:space="preserve"> i </w:t>
      </w:r>
      <w:r>
        <w:rPr>
          <w:rFonts w:ascii="Arial" w:eastAsia="LiberationSans" w:hAnsi="Arial" w:cs="Arial"/>
          <w:kern w:val="3"/>
          <w:sz w:val="24"/>
        </w:rPr>
        <w:t xml:space="preserve">ens </w:t>
      </w:r>
      <w:r w:rsidRPr="000C3C23">
        <w:rPr>
          <w:rFonts w:ascii="Arial" w:eastAsia="LiberationSans" w:hAnsi="Arial" w:cs="Arial"/>
          <w:kern w:val="3"/>
          <w:sz w:val="24"/>
        </w:rPr>
        <w:t>les mostri per pantalla</w:t>
      </w:r>
      <w:r>
        <w:rPr>
          <w:rFonts w:ascii="Arial" w:eastAsia="LiberationSans" w:hAnsi="Arial" w:cs="Arial"/>
          <w:kern w:val="3"/>
          <w:sz w:val="24"/>
        </w:rPr>
        <w:t xml:space="preserve"> del més gran al més petit.</w:t>
      </w:r>
    </w:p>
    <w:p w14:paraId="6A8BDF15" w14:textId="77777777" w:rsidR="000C3C23" w:rsidRDefault="000C3C23">
      <w:pPr>
        <w:suppressAutoHyphens w:val="0"/>
        <w:spacing w:after="0" w:line="240" w:lineRule="auto"/>
        <w:rPr>
          <w:rFonts w:ascii="Arial" w:eastAsia="LiberationSans" w:hAnsi="Arial" w:cs="Arial"/>
          <w:kern w:val="3"/>
          <w:sz w:val="24"/>
          <w:szCs w:val="24"/>
        </w:rPr>
      </w:pPr>
    </w:p>
    <w:p w14:paraId="33BBD7E0" w14:textId="06FDE751" w:rsidR="000C3C23" w:rsidRDefault="000C3C23" w:rsidP="000C3C23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62626"/>
          <w:sz w:val="24"/>
          <w:szCs w:val="24"/>
        </w:rPr>
      </w:pPr>
      <w:r w:rsidRPr="00D846BE">
        <w:rPr>
          <w:rFonts w:ascii="Arial" w:hAnsi="Arial" w:cs="Arial"/>
          <w:b/>
          <w:color w:val="262626"/>
          <w:sz w:val="24"/>
          <w:szCs w:val="24"/>
        </w:rPr>
        <w:t xml:space="preserve">Exercici </w:t>
      </w:r>
      <w:r>
        <w:rPr>
          <w:rFonts w:ascii="Arial" w:hAnsi="Arial" w:cs="Arial"/>
          <w:b/>
          <w:color w:val="262626"/>
          <w:sz w:val="24"/>
          <w:szCs w:val="24"/>
        </w:rPr>
        <w:t>4</w:t>
      </w:r>
      <w:r w:rsidRPr="00D846BE">
        <w:rPr>
          <w:rFonts w:ascii="Arial" w:hAnsi="Arial" w:cs="Arial"/>
          <w:b/>
          <w:color w:val="262626"/>
          <w:sz w:val="24"/>
          <w:szCs w:val="24"/>
        </w:rPr>
        <w:t xml:space="preserve">: </w:t>
      </w:r>
      <w:r w:rsidRPr="00A802DB">
        <w:rPr>
          <w:rFonts w:ascii="Arial" w:eastAsia="LiberationSans" w:hAnsi="Arial" w:cs="Arial"/>
          <w:kern w:val="3"/>
          <w:sz w:val="24"/>
          <w:szCs w:val="24"/>
          <w:u w:val="single"/>
        </w:rPr>
        <w:t>Pr</w:t>
      </w:r>
      <w:r>
        <w:rPr>
          <w:rFonts w:ascii="Arial" w:eastAsia="LiberationSans" w:hAnsi="Arial" w:cs="Arial"/>
          <w:kern w:val="3"/>
          <w:sz w:val="24"/>
          <w:szCs w:val="24"/>
          <w:u w:val="single"/>
        </w:rPr>
        <w:t>ogramació</w:t>
      </w:r>
    </w:p>
    <w:p w14:paraId="4855714F" w14:textId="77777777" w:rsidR="000C3C23" w:rsidRDefault="000C3C23" w:rsidP="000C3C23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62626"/>
          <w:sz w:val="24"/>
          <w:szCs w:val="24"/>
        </w:rPr>
      </w:pPr>
    </w:p>
    <w:p w14:paraId="10E8C1BD" w14:textId="0C3C3C73" w:rsidR="000C3C23" w:rsidRPr="000C3C23" w:rsidRDefault="000C3C23" w:rsidP="000C3C23">
      <w:pPr>
        <w:suppressAutoHyphens w:val="0"/>
        <w:spacing w:after="0" w:line="240" w:lineRule="auto"/>
        <w:jc w:val="both"/>
        <w:rPr>
          <w:rFonts w:ascii="Arial" w:eastAsia="LiberationSans" w:hAnsi="Arial" w:cs="Arial"/>
          <w:kern w:val="3"/>
          <w:sz w:val="28"/>
          <w:szCs w:val="24"/>
        </w:rPr>
      </w:pPr>
      <w:r w:rsidRPr="000C3C23">
        <w:rPr>
          <w:rFonts w:ascii="Arial" w:eastAsia="LiberationSans" w:hAnsi="Arial" w:cs="Arial"/>
          <w:kern w:val="3"/>
          <w:sz w:val="24"/>
        </w:rPr>
        <w:t>Fes un</w:t>
      </w:r>
      <w:r w:rsidR="00D82110">
        <w:rPr>
          <w:rFonts w:ascii="Arial" w:eastAsia="LiberationSans" w:hAnsi="Arial" w:cs="Arial"/>
          <w:kern w:val="3"/>
          <w:sz w:val="24"/>
        </w:rPr>
        <w:t xml:space="preserve"> programa on hi hagi una</w:t>
      </w:r>
      <w:r w:rsidRPr="000C3C23">
        <w:rPr>
          <w:rFonts w:ascii="Arial" w:eastAsia="LiberationSans" w:hAnsi="Arial" w:cs="Arial"/>
          <w:kern w:val="3"/>
          <w:sz w:val="24"/>
        </w:rPr>
        <w:t xml:space="preserve"> funció que </w:t>
      </w:r>
      <w:r>
        <w:rPr>
          <w:rFonts w:ascii="Arial" w:eastAsia="LiberationSans" w:hAnsi="Arial" w:cs="Arial"/>
          <w:kern w:val="3"/>
          <w:sz w:val="24"/>
        </w:rPr>
        <w:t>ens demani</w:t>
      </w:r>
      <w:r w:rsidRPr="000C3C23">
        <w:rPr>
          <w:rFonts w:ascii="Arial" w:eastAsia="LiberationSans" w:hAnsi="Arial" w:cs="Arial"/>
          <w:kern w:val="3"/>
          <w:sz w:val="24"/>
        </w:rPr>
        <w:t xml:space="preserve"> </w:t>
      </w:r>
      <w:r>
        <w:rPr>
          <w:rFonts w:ascii="Arial" w:eastAsia="LiberationSans" w:hAnsi="Arial" w:cs="Arial"/>
          <w:kern w:val="3"/>
          <w:sz w:val="24"/>
        </w:rPr>
        <w:t>un nombre</w:t>
      </w:r>
      <w:r w:rsidRPr="000C3C23">
        <w:rPr>
          <w:rFonts w:ascii="Arial" w:eastAsia="LiberationSans" w:hAnsi="Arial" w:cs="Arial"/>
          <w:kern w:val="3"/>
          <w:sz w:val="24"/>
        </w:rPr>
        <w:t xml:space="preserve"> i </w:t>
      </w:r>
      <w:r>
        <w:rPr>
          <w:rFonts w:ascii="Arial" w:eastAsia="LiberationSans" w:hAnsi="Arial" w:cs="Arial"/>
          <w:kern w:val="3"/>
          <w:sz w:val="24"/>
        </w:rPr>
        <w:t>ens digui si és o no un nombre primer.</w:t>
      </w:r>
    </w:p>
    <w:p w14:paraId="2618F66E" w14:textId="7538C659" w:rsidR="00531767" w:rsidRDefault="00531767">
      <w:pPr>
        <w:suppressAutoHyphens w:val="0"/>
        <w:spacing w:after="0" w:line="240" w:lineRule="auto"/>
        <w:rPr>
          <w:rFonts w:ascii="Arial" w:hAnsi="Arial"/>
        </w:rPr>
      </w:pPr>
    </w:p>
    <w:p w14:paraId="5FE713A6" w14:textId="012D2301" w:rsidR="000C3C23" w:rsidRDefault="000C3C23" w:rsidP="000C3C23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62626"/>
          <w:sz w:val="24"/>
          <w:szCs w:val="24"/>
        </w:rPr>
      </w:pPr>
      <w:r w:rsidRPr="00D846BE">
        <w:rPr>
          <w:rFonts w:ascii="Arial" w:hAnsi="Arial" w:cs="Arial"/>
          <w:b/>
          <w:color w:val="262626"/>
          <w:sz w:val="24"/>
          <w:szCs w:val="24"/>
        </w:rPr>
        <w:t xml:space="preserve">Exercici </w:t>
      </w:r>
      <w:r>
        <w:rPr>
          <w:rFonts w:ascii="Arial" w:hAnsi="Arial" w:cs="Arial"/>
          <w:b/>
          <w:color w:val="262626"/>
          <w:sz w:val="24"/>
          <w:szCs w:val="24"/>
        </w:rPr>
        <w:t>5</w:t>
      </w:r>
      <w:r w:rsidRPr="00D846BE">
        <w:rPr>
          <w:rFonts w:ascii="Arial" w:hAnsi="Arial" w:cs="Arial"/>
          <w:b/>
          <w:color w:val="262626"/>
          <w:sz w:val="24"/>
          <w:szCs w:val="24"/>
        </w:rPr>
        <w:t xml:space="preserve">: </w:t>
      </w:r>
      <w:r w:rsidRPr="00A802DB">
        <w:rPr>
          <w:rFonts w:ascii="Arial" w:eastAsia="LiberationSans" w:hAnsi="Arial" w:cs="Arial"/>
          <w:kern w:val="3"/>
          <w:sz w:val="24"/>
          <w:szCs w:val="24"/>
          <w:u w:val="single"/>
        </w:rPr>
        <w:t>Pr</w:t>
      </w:r>
      <w:r>
        <w:rPr>
          <w:rFonts w:ascii="Arial" w:eastAsia="LiberationSans" w:hAnsi="Arial" w:cs="Arial"/>
          <w:kern w:val="3"/>
          <w:sz w:val="24"/>
          <w:szCs w:val="24"/>
          <w:u w:val="single"/>
        </w:rPr>
        <w:t>ogramació</w:t>
      </w:r>
    </w:p>
    <w:p w14:paraId="3EE9A15E" w14:textId="77777777" w:rsidR="000C3C23" w:rsidRDefault="000C3C23" w:rsidP="000C3C23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62626"/>
          <w:sz w:val="24"/>
          <w:szCs w:val="24"/>
        </w:rPr>
      </w:pPr>
    </w:p>
    <w:p w14:paraId="23E079BA" w14:textId="11D94A61" w:rsidR="000C3C23" w:rsidRPr="000C3C23" w:rsidRDefault="00B529CD" w:rsidP="000C3C23">
      <w:pPr>
        <w:suppressAutoHyphens w:val="0"/>
        <w:spacing w:after="0" w:line="240" w:lineRule="auto"/>
        <w:jc w:val="both"/>
        <w:rPr>
          <w:rFonts w:ascii="Arial" w:eastAsia="LiberationSans" w:hAnsi="Arial" w:cs="Arial"/>
          <w:kern w:val="3"/>
          <w:sz w:val="28"/>
          <w:szCs w:val="24"/>
        </w:rPr>
      </w:pPr>
      <w:r>
        <w:rPr>
          <w:rFonts w:ascii="Arial" w:eastAsia="LiberationSans" w:hAnsi="Arial" w:cs="Arial"/>
          <w:kern w:val="3"/>
          <w:sz w:val="24"/>
        </w:rPr>
        <w:t xml:space="preserve">Fes un programa on hi hagi </w:t>
      </w:r>
      <w:r w:rsidR="000C3C23" w:rsidRPr="000C3C23">
        <w:rPr>
          <w:rFonts w:ascii="Arial" w:eastAsia="LiberationSans" w:hAnsi="Arial" w:cs="Arial"/>
          <w:kern w:val="3"/>
          <w:sz w:val="24"/>
        </w:rPr>
        <w:t xml:space="preserve">un funció que </w:t>
      </w:r>
      <w:r w:rsidR="000C3C23">
        <w:rPr>
          <w:rFonts w:ascii="Arial" w:eastAsia="LiberationSans" w:hAnsi="Arial" w:cs="Arial"/>
          <w:kern w:val="3"/>
          <w:sz w:val="24"/>
        </w:rPr>
        <w:t>d’una cadena de caràcters</w:t>
      </w:r>
      <w:r>
        <w:rPr>
          <w:rFonts w:ascii="Arial" w:eastAsia="LiberationSans" w:hAnsi="Arial" w:cs="Arial"/>
          <w:kern w:val="3"/>
          <w:sz w:val="24"/>
        </w:rPr>
        <w:t xml:space="preserve"> entrada per teclat </w:t>
      </w:r>
      <w:r w:rsidR="000C3C23">
        <w:rPr>
          <w:rFonts w:ascii="Arial" w:eastAsia="LiberationSans" w:hAnsi="Arial" w:cs="Arial"/>
          <w:kern w:val="3"/>
          <w:sz w:val="24"/>
        </w:rPr>
        <w:t>ens la imprimeixi alfabèticament (si hi ha lletres repetides només en mostrarem una).</w:t>
      </w:r>
    </w:p>
    <w:p w14:paraId="1E1E4DF1" w14:textId="77777777" w:rsidR="000C3C23" w:rsidRDefault="000C3C23">
      <w:pPr>
        <w:suppressAutoHyphens w:val="0"/>
        <w:spacing w:after="0" w:line="240" w:lineRule="auto"/>
        <w:rPr>
          <w:rFonts w:ascii="Arial" w:hAnsi="Arial"/>
        </w:rPr>
      </w:pPr>
    </w:p>
    <w:sectPr w:rsidR="000C3C23" w:rsidSect="009F7189">
      <w:headerReference w:type="default" r:id="rId8"/>
      <w:pgSz w:w="11906" w:h="16838"/>
      <w:pgMar w:top="1417" w:right="1701" w:bottom="1417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AA382" w14:textId="77777777" w:rsidR="00876D83" w:rsidRDefault="00876D83">
      <w:pPr>
        <w:spacing w:after="0" w:line="240" w:lineRule="auto"/>
      </w:pPr>
      <w:r>
        <w:separator/>
      </w:r>
    </w:p>
  </w:endnote>
  <w:endnote w:type="continuationSeparator" w:id="0">
    <w:p w14:paraId="618AEB29" w14:textId="77777777" w:rsidR="00876D83" w:rsidRDefault="00876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Droid Sans Fallback">
    <w:altName w:val="MS Mincho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Tinos">
    <w:altName w:val="MS PMincho"/>
    <w:charset w:val="00"/>
    <w:family w:val="roman"/>
    <w:pitch w:val="variable"/>
  </w:font>
  <w:font w:name="DejaVu Sans Condensed">
    <w:charset w:val="00"/>
    <w:family w:val="swiss"/>
    <w:pitch w:val="variable"/>
    <w:sig w:usb0="E7002EFF" w:usb1="D200FDFF" w:usb2="0A246029" w:usb3="00000000" w:csb0="000001FF" w:csb1="00000000"/>
  </w:font>
  <w:font w:name="LiberationSans">
    <w:altName w:val="Arial"/>
    <w:charset w:val="00"/>
    <w:family w:val="swiss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35344" w14:textId="77777777" w:rsidR="00876D83" w:rsidRDefault="00876D83">
      <w:pPr>
        <w:spacing w:after="0" w:line="240" w:lineRule="auto"/>
      </w:pPr>
      <w:r>
        <w:separator/>
      </w:r>
    </w:p>
  </w:footnote>
  <w:footnote w:type="continuationSeparator" w:id="0">
    <w:p w14:paraId="50EB2CE4" w14:textId="77777777" w:rsidR="00876D83" w:rsidRDefault="00876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6EBC" w14:textId="77777777" w:rsidR="006A51E4" w:rsidRDefault="00F35C5C">
    <w:pPr>
      <w:pStyle w:val="NormalWeb"/>
      <w:spacing w:before="0"/>
      <w:rPr>
        <w:rFonts w:ascii="Arial" w:hAnsi="Arial" w:cs="Arial"/>
        <w:b/>
        <w:bCs/>
        <w:sz w:val="27"/>
        <w:szCs w:val="27"/>
      </w:rPr>
    </w:pPr>
    <w:r>
      <w:rPr>
        <w:rFonts w:cs="Arial"/>
        <w:bCs/>
        <w:noProof/>
        <w:lang w:eastAsia="ca-ES"/>
      </w:rPr>
      <w:drawing>
        <wp:anchor distT="0" distB="0" distL="114300" distR="114300" simplePos="0" relativeHeight="251660288" behindDoc="1" locked="0" layoutInCell="1" allowOverlap="1" wp14:anchorId="1913D993" wp14:editId="298EA05D">
          <wp:simplePos x="0" y="0"/>
          <wp:positionH relativeFrom="column">
            <wp:posOffset>3743325</wp:posOffset>
          </wp:positionH>
          <wp:positionV relativeFrom="paragraph">
            <wp:posOffset>-16510</wp:posOffset>
          </wp:positionV>
          <wp:extent cx="1790700" cy="895350"/>
          <wp:effectExtent l="0" t="0" r="0" b="0"/>
          <wp:wrapNone/>
          <wp:docPr id="3" name="Imagen 3" descr="logo-cicl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cicl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239E3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05879055" wp14:editId="3CB8D017">
              <wp:simplePos x="0" y="0"/>
              <wp:positionH relativeFrom="column">
                <wp:posOffset>-80010</wp:posOffset>
              </wp:positionH>
              <wp:positionV relativeFrom="paragraph">
                <wp:posOffset>-78105</wp:posOffset>
              </wp:positionV>
              <wp:extent cx="5819775" cy="1295400"/>
              <wp:effectExtent l="5715" t="7620" r="13335" b="11430"/>
              <wp:wrapNone/>
              <wp:docPr id="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19775" cy="1295400"/>
                      </a:xfrm>
                      <a:prstGeom prst="rect">
                        <a:avLst/>
                      </a:prstGeom>
                      <a:noFill/>
                      <a:ln w="93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4BB193" id="Rectangle 1" o:spid="_x0000_s1026" style="position:absolute;margin-left:-6.3pt;margin-top:-6.15pt;width:458.25pt;height:102pt;z-index:-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" filled="f" strokeweight=".26mm">
              <v:stroke endcap="square"/>
            </v:rect>
          </w:pict>
        </mc:Fallback>
      </mc:AlternateContent>
    </w:r>
    <w:r w:rsidR="006A51E4">
      <w:rPr>
        <w:rFonts w:ascii="Arial" w:hAnsi="Arial" w:cs="Arial"/>
        <w:b/>
        <w:bCs/>
        <w:noProof/>
        <w:sz w:val="27"/>
        <w:szCs w:val="27"/>
        <w:lang w:eastAsia="ca-ES"/>
      </w:rPr>
      <w:drawing>
        <wp:inline distT="0" distB="0" distL="0" distR="0" wp14:anchorId="1E750B85" wp14:editId="0B47B2DA">
          <wp:extent cx="2819400" cy="381000"/>
          <wp:effectExtent l="1905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9400" cy="38100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A51E4">
      <w:rPr>
        <w:rFonts w:ascii="Arial" w:hAnsi="Arial" w:cs="Arial"/>
        <w:b/>
        <w:bCs/>
        <w:sz w:val="27"/>
        <w:szCs w:val="27"/>
      </w:rPr>
      <w:tab/>
    </w:r>
  </w:p>
  <w:p w14:paraId="4CD7EFC6" w14:textId="77777777" w:rsidR="006A51E4" w:rsidRDefault="006A51E4">
    <w:pPr>
      <w:pStyle w:val="NormalWeb"/>
      <w:spacing w:before="0" w:after="0"/>
      <w:rPr>
        <w:rFonts w:ascii="Arial" w:hAnsi="Arial" w:cs="Arial"/>
        <w:sz w:val="18"/>
        <w:szCs w:val="18"/>
      </w:rPr>
    </w:pPr>
    <w:r>
      <w:rPr>
        <w:rFonts w:ascii="Arial" w:hAnsi="Arial" w:cs="Arial"/>
        <w:b/>
        <w:bCs/>
        <w:sz w:val="27"/>
        <w:szCs w:val="27"/>
      </w:rPr>
      <w:t xml:space="preserve">INSTITUT SA PALOMERA </w:t>
    </w:r>
  </w:p>
  <w:p w14:paraId="131651BB" w14:textId="77777777" w:rsidR="006A51E4" w:rsidRDefault="006A51E4">
    <w:pPr>
      <w:pStyle w:val="NormalWeb"/>
      <w:spacing w:before="0" w:after="0"/>
    </w:pPr>
    <w:r>
      <w:rPr>
        <w:rFonts w:ascii="Arial" w:hAnsi="Arial" w:cs="Arial"/>
        <w:sz w:val="18"/>
        <w:szCs w:val="18"/>
      </w:rPr>
      <w:t xml:space="preserve">C/Vilar Petit 24 Blanes-Girona Tel 972350909 Fax 972352440 </w:t>
    </w:r>
  </w:p>
  <w:p w14:paraId="5A4A1B65" w14:textId="77777777" w:rsidR="006A51E4" w:rsidRDefault="00752889">
    <w:pPr>
      <w:pStyle w:val="NormalWeb"/>
      <w:spacing w:before="0" w:after="0"/>
      <w:rPr>
        <w:rFonts w:ascii="Arial" w:hAnsi="Arial" w:cs="Arial"/>
        <w:sz w:val="18"/>
        <w:szCs w:val="18"/>
        <w:lang w:eastAsia="ca-ES"/>
      </w:rPr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A51E40" wp14:editId="51865AE9">
              <wp:simplePos x="0" y="0"/>
              <wp:positionH relativeFrom="column">
                <wp:posOffset>2950845</wp:posOffset>
              </wp:positionH>
              <wp:positionV relativeFrom="paragraph">
                <wp:posOffset>69850</wp:posOffset>
              </wp:positionV>
              <wp:extent cx="0" cy="379730"/>
              <wp:effectExtent l="0" t="0" r="19050" b="2032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7973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EDD8DDD" id="Conector rec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35pt,5.5pt" to="232.3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" strokecolor="#4579b8 [3044]"/>
          </w:pict>
        </mc:Fallback>
      </mc:AlternateContent>
    </w:r>
    <w:r w:rsidR="008239E3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2A5A786F" wp14:editId="6BCB015B">
              <wp:simplePos x="0" y="0"/>
              <wp:positionH relativeFrom="column">
                <wp:posOffset>-80010</wp:posOffset>
              </wp:positionH>
              <wp:positionV relativeFrom="paragraph">
                <wp:posOffset>63500</wp:posOffset>
              </wp:positionV>
              <wp:extent cx="5820410" cy="1270"/>
              <wp:effectExtent l="5715" t="6350" r="12700" b="11430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0410" cy="1270"/>
                      </a:xfrm>
                      <a:prstGeom prst="straightConnector1">
                        <a:avLst/>
                      </a:prstGeom>
                      <a:noFill/>
                      <a:ln w="93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7DA03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6.3pt;margin-top:5pt;width:458.3pt;height:.1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" strokeweight=".26mm">
              <v:stroke joinstyle="miter" endcap="square"/>
            </v:shape>
          </w:pict>
        </mc:Fallback>
      </mc:AlternateContent>
    </w:r>
  </w:p>
  <w:tbl>
    <w:tblPr>
      <w:tblW w:w="8789" w:type="dxa"/>
      <w:tblLayout w:type="fixed"/>
      <w:tblLook w:val="0000" w:firstRow="0" w:lastRow="0" w:firstColumn="0" w:lastColumn="0" w:noHBand="0" w:noVBand="0"/>
    </w:tblPr>
    <w:tblGrid>
      <w:gridCol w:w="4962"/>
      <w:gridCol w:w="3827"/>
    </w:tblGrid>
    <w:tr w:rsidR="006A51E4" w14:paraId="375AF5D8" w14:textId="77777777" w:rsidTr="00752889">
      <w:tc>
        <w:tcPr>
          <w:tcW w:w="4962" w:type="dxa"/>
          <w:shd w:val="clear" w:color="auto" w:fill="auto"/>
        </w:tcPr>
        <w:p w14:paraId="6809CED3" w14:textId="77777777" w:rsidR="006A51E4" w:rsidRPr="005360F4" w:rsidRDefault="006A51E4" w:rsidP="00047C27">
          <w:pPr>
            <w:pStyle w:val="NormalWeb"/>
            <w:spacing w:before="0" w:after="0"/>
            <w:rPr>
              <w:rFonts w:ascii="Arial" w:hAnsi="Arial" w:cs="Arial"/>
              <w:sz w:val="20"/>
              <w:szCs w:val="20"/>
            </w:rPr>
          </w:pPr>
          <w:r w:rsidRPr="005360F4">
            <w:rPr>
              <w:rFonts w:ascii="Arial" w:hAnsi="Arial" w:cs="Arial"/>
              <w:sz w:val="20"/>
              <w:szCs w:val="20"/>
            </w:rPr>
            <w:t>M0</w:t>
          </w:r>
          <w:r w:rsidR="00047C27">
            <w:rPr>
              <w:rFonts w:ascii="Arial" w:hAnsi="Arial" w:cs="Arial"/>
              <w:sz w:val="20"/>
              <w:szCs w:val="20"/>
            </w:rPr>
            <w:t>9.Implantació d’Aplicacions Web</w:t>
          </w:r>
        </w:p>
      </w:tc>
      <w:tc>
        <w:tcPr>
          <w:tcW w:w="3827" w:type="dxa"/>
          <w:shd w:val="clear" w:color="auto" w:fill="auto"/>
        </w:tcPr>
        <w:p w14:paraId="5B506C63" w14:textId="730304F5" w:rsidR="006A51E4" w:rsidRDefault="006A51E4" w:rsidP="00752889">
          <w:pPr>
            <w:pStyle w:val="NormalWeb"/>
            <w:spacing w:before="0" w:after="0"/>
            <w:ind w:left="312" w:hanging="142"/>
            <w:jc w:val="center"/>
          </w:pPr>
        </w:p>
      </w:tc>
    </w:tr>
    <w:tr w:rsidR="006A51E4" w14:paraId="2FE8C1CC" w14:textId="77777777" w:rsidTr="00752889">
      <w:trPr>
        <w:trHeight w:val="447"/>
      </w:trPr>
      <w:tc>
        <w:tcPr>
          <w:tcW w:w="4962" w:type="dxa"/>
          <w:shd w:val="clear" w:color="auto" w:fill="auto"/>
        </w:tcPr>
        <w:p w14:paraId="37963E2E" w14:textId="312F7FB8" w:rsidR="006A51E4" w:rsidRPr="005360F4" w:rsidRDefault="006A51E4" w:rsidP="00047C27">
          <w:pPr>
            <w:pStyle w:val="NormalWeb"/>
            <w:spacing w:before="0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827" w:type="dxa"/>
          <w:shd w:val="clear" w:color="auto" w:fill="auto"/>
        </w:tcPr>
        <w:p w14:paraId="19DC34F8" w14:textId="702BBFD0" w:rsidR="006A51E4" w:rsidRDefault="006A51E4" w:rsidP="00EC27F2">
          <w:pPr>
            <w:pStyle w:val="NormalWeb"/>
            <w:spacing w:before="0" w:after="0"/>
            <w:jc w:val="right"/>
          </w:pPr>
          <w:r>
            <w:rPr>
              <w:rFonts w:ascii="Arial" w:hAnsi="Arial" w:cs="Arial"/>
              <w:sz w:val="20"/>
              <w:szCs w:val="20"/>
            </w:rPr>
            <w:t>A</w:t>
          </w:r>
          <w:r w:rsidR="00EC27F2">
            <w:rPr>
              <w:rFonts w:ascii="Arial" w:hAnsi="Arial" w:cs="Arial"/>
              <w:sz w:val="20"/>
              <w:szCs w:val="20"/>
            </w:rPr>
            <w:t>0. Avaluació Inicial</w:t>
          </w:r>
        </w:p>
      </w:tc>
    </w:tr>
  </w:tbl>
  <w:p w14:paraId="0F5F6F54" w14:textId="77777777" w:rsidR="006A51E4" w:rsidRDefault="006A51E4">
    <w:pPr>
      <w:pStyle w:val="Capaler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ol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 w:cs="Symbol"/>
        <w:color w:val="000000"/>
        <w:sz w:val="24"/>
        <w:szCs w:val="24"/>
        <w:lang w:eastAsia="es-ES"/>
      </w:rPr>
    </w:lvl>
  </w:abstractNum>
  <w:abstractNum w:abstractNumId="3" w15:restartNumberingAfterBreak="0">
    <w:nsid w:val="00000004"/>
    <w:multiLevelType w:val="singleLevel"/>
    <w:tmpl w:val="00000004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4"/>
        <w:szCs w:val="24"/>
        <w:lang w:eastAsia="es-ES"/>
      </w:rPr>
    </w:lvl>
  </w:abstractNum>
  <w:abstractNum w:abstractNumId="4" w15:restartNumberingAfterBreak="0">
    <w:nsid w:val="00000005"/>
    <w:multiLevelType w:val="singleLevel"/>
    <w:tmpl w:val="00000005"/>
    <w:name w:val="WW8Num25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 w:cs="Symbol"/>
        <w:color w:val="000000"/>
        <w:lang w:eastAsia="es-ES"/>
      </w:rPr>
    </w:lvl>
  </w:abstractNum>
  <w:abstractNum w:abstractNumId="5" w15:restartNumberingAfterBreak="0">
    <w:nsid w:val="00000006"/>
    <w:multiLevelType w:val="multilevel"/>
    <w:tmpl w:val="00000006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6" w15:restartNumberingAfterBreak="0">
    <w:nsid w:val="00000007"/>
    <w:multiLevelType w:val="multilevel"/>
    <w:tmpl w:val="00000007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  <w:sz w:val="20"/>
        <w:szCs w:val="24"/>
        <w:lang w:eastAsia="es-E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8" w15:restartNumberingAfterBreak="0">
    <w:nsid w:val="52FC6179"/>
    <w:multiLevelType w:val="hybridMultilevel"/>
    <w:tmpl w:val="64AA60D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AD04A0"/>
    <w:multiLevelType w:val="hybridMultilevel"/>
    <w:tmpl w:val="BC3AAAB4"/>
    <w:lvl w:ilvl="0" w:tplc="76BA3F46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69653898">
    <w:abstractNumId w:val="0"/>
  </w:num>
  <w:num w:numId="2" w16cid:durableId="535583853">
    <w:abstractNumId w:val="1"/>
  </w:num>
  <w:num w:numId="3" w16cid:durableId="747002046">
    <w:abstractNumId w:val="6"/>
  </w:num>
  <w:num w:numId="4" w16cid:durableId="547424903">
    <w:abstractNumId w:val="9"/>
  </w:num>
  <w:num w:numId="5" w16cid:durableId="1995181456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326"/>
    <w:rsid w:val="000135A8"/>
    <w:rsid w:val="000219F8"/>
    <w:rsid w:val="000302F1"/>
    <w:rsid w:val="00030EAD"/>
    <w:rsid w:val="0004077F"/>
    <w:rsid w:val="00040B8B"/>
    <w:rsid w:val="00042802"/>
    <w:rsid w:val="00047C27"/>
    <w:rsid w:val="00054FB4"/>
    <w:rsid w:val="00065426"/>
    <w:rsid w:val="000745D5"/>
    <w:rsid w:val="00082F50"/>
    <w:rsid w:val="000A3AF5"/>
    <w:rsid w:val="000A4B76"/>
    <w:rsid w:val="000B360E"/>
    <w:rsid w:val="000B5A5C"/>
    <w:rsid w:val="000B6545"/>
    <w:rsid w:val="000C3726"/>
    <w:rsid w:val="000C3C23"/>
    <w:rsid w:val="000E3FD0"/>
    <w:rsid w:val="000E4DE9"/>
    <w:rsid w:val="000F7F51"/>
    <w:rsid w:val="001020E7"/>
    <w:rsid w:val="001038B5"/>
    <w:rsid w:val="00112089"/>
    <w:rsid w:val="001227D4"/>
    <w:rsid w:val="00122FCD"/>
    <w:rsid w:val="001420A6"/>
    <w:rsid w:val="00153C26"/>
    <w:rsid w:val="00161575"/>
    <w:rsid w:val="00162DB6"/>
    <w:rsid w:val="001773C8"/>
    <w:rsid w:val="00177A2F"/>
    <w:rsid w:val="001B085D"/>
    <w:rsid w:val="001B2F7C"/>
    <w:rsid w:val="001B48AC"/>
    <w:rsid w:val="001C3BAA"/>
    <w:rsid w:val="001E1ABE"/>
    <w:rsid w:val="001E5208"/>
    <w:rsid w:val="001E7893"/>
    <w:rsid w:val="00205B88"/>
    <w:rsid w:val="002302F6"/>
    <w:rsid w:val="0023343E"/>
    <w:rsid w:val="00236F7C"/>
    <w:rsid w:val="002552A9"/>
    <w:rsid w:val="00256378"/>
    <w:rsid w:val="0027147E"/>
    <w:rsid w:val="0027170C"/>
    <w:rsid w:val="0029189C"/>
    <w:rsid w:val="002B0886"/>
    <w:rsid w:val="002B76CC"/>
    <w:rsid w:val="002D3B0C"/>
    <w:rsid w:val="002D778C"/>
    <w:rsid w:val="002F777B"/>
    <w:rsid w:val="00306C57"/>
    <w:rsid w:val="0031502C"/>
    <w:rsid w:val="00317D5C"/>
    <w:rsid w:val="003227D1"/>
    <w:rsid w:val="00332960"/>
    <w:rsid w:val="0036207F"/>
    <w:rsid w:val="003835DE"/>
    <w:rsid w:val="003B308D"/>
    <w:rsid w:val="003E3AAD"/>
    <w:rsid w:val="00407215"/>
    <w:rsid w:val="004150A4"/>
    <w:rsid w:val="00431E31"/>
    <w:rsid w:val="00441026"/>
    <w:rsid w:val="0044231F"/>
    <w:rsid w:val="00447EF9"/>
    <w:rsid w:val="0045235B"/>
    <w:rsid w:val="00455BCF"/>
    <w:rsid w:val="00465C7F"/>
    <w:rsid w:val="0047735A"/>
    <w:rsid w:val="00481E23"/>
    <w:rsid w:val="0048665E"/>
    <w:rsid w:val="004A0D0B"/>
    <w:rsid w:val="004A0DB0"/>
    <w:rsid w:val="004B0F70"/>
    <w:rsid w:val="004B3ABE"/>
    <w:rsid w:val="004B548F"/>
    <w:rsid w:val="004B73E8"/>
    <w:rsid w:val="004D7B96"/>
    <w:rsid w:val="004E3774"/>
    <w:rsid w:val="004F210A"/>
    <w:rsid w:val="004F46E9"/>
    <w:rsid w:val="0050194E"/>
    <w:rsid w:val="00506A06"/>
    <w:rsid w:val="00516091"/>
    <w:rsid w:val="00520326"/>
    <w:rsid w:val="00531767"/>
    <w:rsid w:val="005360F4"/>
    <w:rsid w:val="005362BA"/>
    <w:rsid w:val="00544E32"/>
    <w:rsid w:val="0055143C"/>
    <w:rsid w:val="00565D97"/>
    <w:rsid w:val="005679AC"/>
    <w:rsid w:val="0057344D"/>
    <w:rsid w:val="00585041"/>
    <w:rsid w:val="00592A40"/>
    <w:rsid w:val="005A10E4"/>
    <w:rsid w:val="005B7F7D"/>
    <w:rsid w:val="005D5650"/>
    <w:rsid w:val="005D5F8D"/>
    <w:rsid w:val="005E20EF"/>
    <w:rsid w:val="005E772F"/>
    <w:rsid w:val="005F057E"/>
    <w:rsid w:val="005F2494"/>
    <w:rsid w:val="005F35CC"/>
    <w:rsid w:val="00606DCA"/>
    <w:rsid w:val="0060781B"/>
    <w:rsid w:val="0066758E"/>
    <w:rsid w:val="00673E8B"/>
    <w:rsid w:val="00674D4A"/>
    <w:rsid w:val="006855AD"/>
    <w:rsid w:val="00691647"/>
    <w:rsid w:val="00691F6C"/>
    <w:rsid w:val="0069204F"/>
    <w:rsid w:val="00696595"/>
    <w:rsid w:val="006A0328"/>
    <w:rsid w:val="006A3B26"/>
    <w:rsid w:val="006A51E4"/>
    <w:rsid w:val="006B11AB"/>
    <w:rsid w:val="006B67CC"/>
    <w:rsid w:val="006C2F4F"/>
    <w:rsid w:val="006C5D5F"/>
    <w:rsid w:val="006C7A41"/>
    <w:rsid w:val="006D2F5E"/>
    <w:rsid w:val="006D58BB"/>
    <w:rsid w:val="006D7997"/>
    <w:rsid w:val="006F304C"/>
    <w:rsid w:val="00706498"/>
    <w:rsid w:val="00710004"/>
    <w:rsid w:val="007176FC"/>
    <w:rsid w:val="00721DE9"/>
    <w:rsid w:val="007519B0"/>
    <w:rsid w:val="00752889"/>
    <w:rsid w:val="00761982"/>
    <w:rsid w:val="007677CC"/>
    <w:rsid w:val="0079383F"/>
    <w:rsid w:val="007A54C9"/>
    <w:rsid w:val="007D5629"/>
    <w:rsid w:val="007E436D"/>
    <w:rsid w:val="007F4535"/>
    <w:rsid w:val="008008BE"/>
    <w:rsid w:val="00816C94"/>
    <w:rsid w:val="008239E3"/>
    <w:rsid w:val="00832B82"/>
    <w:rsid w:val="00837A46"/>
    <w:rsid w:val="00840118"/>
    <w:rsid w:val="00843E7A"/>
    <w:rsid w:val="008458F2"/>
    <w:rsid w:val="00856BFE"/>
    <w:rsid w:val="00876D83"/>
    <w:rsid w:val="00886B7F"/>
    <w:rsid w:val="00893C3F"/>
    <w:rsid w:val="008A5D68"/>
    <w:rsid w:val="008A6463"/>
    <w:rsid w:val="008B0A24"/>
    <w:rsid w:val="008C272D"/>
    <w:rsid w:val="008C6380"/>
    <w:rsid w:val="008D0E2C"/>
    <w:rsid w:val="008D1D45"/>
    <w:rsid w:val="008D305E"/>
    <w:rsid w:val="008D3994"/>
    <w:rsid w:val="008E7896"/>
    <w:rsid w:val="008F503A"/>
    <w:rsid w:val="00907B1E"/>
    <w:rsid w:val="009176E5"/>
    <w:rsid w:val="0092701B"/>
    <w:rsid w:val="0093028B"/>
    <w:rsid w:val="00936447"/>
    <w:rsid w:val="00936729"/>
    <w:rsid w:val="009435B8"/>
    <w:rsid w:val="00954704"/>
    <w:rsid w:val="0098044D"/>
    <w:rsid w:val="0098444B"/>
    <w:rsid w:val="009B3F44"/>
    <w:rsid w:val="009E353C"/>
    <w:rsid w:val="009E532E"/>
    <w:rsid w:val="009F7189"/>
    <w:rsid w:val="00A02679"/>
    <w:rsid w:val="00A0787D"/>
    <w:rsid w:val="00A10868"/>
    <w:rsid w:val="00A45385"/>
    <w:rsid w:val="00A502C0"/>
    <w:rsid w:val="00A51AC8"/>
    <w:rsid w:val="00A52A75"/>
    <w:rsid w:val="00A538D1"/>
    <w:rsid w:val="00A61C4B"/>
    <w:rsid w:val="00A74D4E"/>
    <w:rsid w:val="00A802DB"/>
    <w:rsid w:val="00A84C9D"/>
    <w:rsid w:val="00A84FC2"/>
    <w:rsid w:val="00A851F1"/>
    <w:rsid w:val="00A85ACF"/>
    <w:rsid w:val="00A91D3A"/>
    <w:rsid w:val="00A94663"/>
    <w:rsid w:val="00A94922"/>
    <w:rsid w:val="00AA4486"/>
    <w:rsid w:val="00AB6EB0"/>
    <w:rsid w:val="00AC7713"/>
    <w:rsid w:val="00AD09C7"/>
    <w:rsid w:val="00B04916"/>
    <w:rsid w:val="00B37028"/>
    <w:rsid w:val="00B529CD"/>
    <w:rsid w:val="00B64621"/>
    <w:rsid w:val="00B70AFA"/>
    <w:rsid w:val="00BA5726"/>
    <w:rsid w:val="00BC5DEB"/>
    <w:rsid w:val="00BD6D89"/>
    <w:rsid w:val="00BF4D41"/>
    <w:rsid w:val="00C22398"/>
    <w:rsid w:val="00C3416D"/>
    <w:rsid w:val="00C404EE"/>
    <w:rsid w:val="00C41D4D"/>
    <w:rsid w:val="00C423BC"/>
    <w:rsid w:val="00C6564F"/>
    <w:rsid w:val="00C71E0D"/>
    <w:rsid w:val="00C82D60"/>
    <w:rsid w:val="00CA546B"/>
    <w:rsid w:val="00CA5580"/>
    <w:rsid w:val="00CB03F9"/>
    <w:rsid w:val="00CB45A7"/>
    <w:rsid w:val="00CC3093"/>
    <w:rsid w:val="00CC38A6"/>
    <w:rsid w:val="00CC3CCA"/>
    <w:rsid w:val="00CC4671"/>
    <w:rsid w:val="00CD13E3"/>
    <w:rsid w:val="00CD4961"/>
    <w:rsid w:val="00CF703D"/>
    <w:rsid w:val="00D060AA"/>
    <w:rsid w:val="00D16E77"/>
    <w:rsid w:val="00D22463"/>
    <w:rsid w:val="00D32625"/>
    <w:rsid w:val="00D46B90"/>
    <w:rsid w:val="00D62F8E"/>
    <w:rsid w:val="00D72C7E"/>
    <w:rsid w:val="00D82110"/>
    <w:rsid w:val="00D846BE"/>
    <w:rsid w:val="00D91F30"/>
    <w:rsid w:val="00D9285F"/>
    <w:rsid w:val="00DB1F3D"/>
    <w:rsid w:val="00DB23AC"/>
    <w:rsid w:val="00DD356C"/>
    <w:rsid w:val="00E03D5E"/>
    <w:rsid w:val="00E05CD7"/>
    <w:rsid w:val="00E06CCE"/>
    <w:rsid w:val="00E17118"/>
    <w:rsid w:val="00E41227"/>
    <w:rsid w:val="00E65B37"/>
    <w:rsid w:val="00E6731E"/>
    <w:rsid w:val="00E763D7"/>
    <w:rsid w:val="00E77C73"/>
    <w:rsid w:val="00EA4133"/>
    <w:rsid w:val="00EC27F2"/>
    <w:rsid w:val="00ED053A"/>
    <w:rsid w:val="00F03B2E"/>
    <w:rsid w:val="00F0551B"/>
    <w:rsid w:val="00F261A8"/>
    <w:rsid w:val="00F35C5C"/>
    <w:rsid w:val="00F50FA2"/>
    <w:rsid w:val="00F866B6"/>
    <w:rsid w:val="00F947C9"/>
    <w:rsid w:val="00F94947"/>
    <w:rsid w:val="00F97A7F"/>
    <w:rsid w:val="00FA272D"/>
    <w:rsid w:val="00FA5383"/>
    <w:rsid w:val="00FB2777"/>
    <w:rsid w:val="00FC7816"/>
    <w:rsid w:val="00FD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3B98E43"/>
  <w15:docId w15:val="{AF1EBADE-DAC7-4850-A26B-7579F5CD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189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Ttol1">
    <w:name w:val="heading 1"/>
    <w:basedOn w:val="Normal"/>
    <w:next w:val="Textindependent"/>
    <w:uiPriority w:val="9"/>
    <w:qFormat/>
    <w:rsid w:val="009F7189"/>
    <w:pPr>
      <w:numPr>
        <w:numId w:val="1"/>
      </w:numPr>
      <w:spacing w:before="280" w:after="119" w:line="240" w:lineRule="auto"/>
      <w:outlineLvl w:val="0"/>
    </w:pPr>
    <w:rPr>
      <w:rFonts w:ascii="Times New Roman" w:eastAsia="Times New Roman" w:hAnsi="Times New Roman"/>
      <w:b/>
      <w:bCs/>
      <w:kern w:val="1"/>
      <w:sz w:val="48"/>
      <w:szCs w:val="48"/>
    </w:rPr>
  </w:style>
  <w:style w:type="paragraph" w:styleId="Ttol2">
    <w:name w:val="heading 2"/>
    <w:basedOn w:val="Normal"/>
    <w:next w:val="Normal"/>
    <w:qFormat/>
    <w:rsid w:val="009F7189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843E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5679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WW8Num1z0">
    <w:name w:val="WW8Num1z0"/>
    <w:rsid w:val="009F7189"/>
    <w:rPr>
      <w:rFonts w:ascii="Symbol" w:hAnsi="Symbol" w:cs="Symbol"/>
      <w:sz w:val="20"/>
    </w:rPr>
  </w:style>
  <w:style w:type="character" w:customStyle="1" w:styleId="WW8Num1z1">
    <w:name w:val="WW8Num1z1"/>
    <w:rsid w:val="009F7189"/>
    <w:rPr>
      <w:rFonts w:ascii="Courier New" w:hAnsi="Courier New" w:cs="Courier New"/>
      <w:sz w:val="20"/>
    </w:rPr>
  </w:style>
  <w:style w:type="character" w:customStyle="1" w:styleId="WW8Num1z2">
    <w:name w:val="WW8Num1z2"/>
    <w:rsid w:val="009F7189"/>
    <w:rPr>
      <w:rFonts w:ascii="Wingdings" w:hAnsi="Wingdings" w:cs="Wingdings"/>
      <w:sz w:val="20"/>
    </w:rPr>
  </w:style>
  <w:style w:type="character" w:customStyle="1" w:styleId="WW8Num2z0">
    <w:name w:val="WW8Num2z0"/>
    <w:rsid w:val="009F7189"/>
    <w:rPr>
      <w:rFonts w:ascii="Symbol" w:hAnsi="Symbol" w:cs="Symbol"/>
      <w:sz w:val="20"/>
    </w:rPr>
  </w:style>
  <w:style w:type="character" w:customStyle="1" w:styleId="WW8Num2z1">
    <w:name w:val="WW8Num2z1"/>
    <w:rsid w:val="009F7189"/>
    <w:rPr>
      <w:rFonts w:ascii="Courier New" w:hAnsi="Courier New" w:cs="Courier New"/>
      <w:sz w:val="20"/>
    </w:rPr>
  </w:style>
  <w:style w:type="character" w:customStyle="1" w:styleId="WW8Num2z2">
    <w:name w:val="WW8Num2z2"/>
    <w:rsid w:val="009F7189"/>
    <w:rPr>
      <w:rFonts w:ascii="Wingdings" w:hAnsi="Wingdings" w:cs="Wingdings"/>
      <w:sz w:val="20"/>
    </w:rPr>
  </w:style>
  <w:style w:type="character" w:customStyle="1" w:styleId="WW8Num3z0">
    <w:name w:val="WW8Num3z0"/>
    <w:rsid w:val="009F7189"/>
    <w:rPr>
      <w:rFonts w:ascii="Symbol" w:hAnsi="Symbol" w:cs="Symbol"/>
      <w:sz w:val="20"/>
    </w:rPr>
  </w:style>
  <w:style w:type="character" w:customStyle="1" w:styleId="WW8Num3z1">
    <w:name w:val="WW8Num3z1"/>
    <w:rsid w:val="009F7189"/>
    <w:rPr>
      <w:rFonts w:ascii="Courier New" w:hAnsi="Courier New" w:cs="Courier New"/>
      <w:sz w:val="20"/>
    </w:rPr>
  </w:style>
  <w:style w:type="character" w:customStyle="1" w:styleId="WW8Num3z2">
    <w:name w:val="WW8Num3z2"/>
    <w:rsid w:val="009F7189"/>
    <w:rPr>
      <w:rFonts w:ascii="Wingdings" w:hAnsi="Wingdings" w:cs="Wingdings"/>
      <w:sz w:val="20"/>
    </w:rPr>
  </w:style>
  <w:style w:type="character" w:customStyle="1" w:styleId="WW8Num4z0">
    <w:name w:val="WW8Num4z0"/>
    <w:rsid w:val="009F7189"/>
    <w:rPr>
      <w:rFonts w:ascii="Courier New" w:hAnsi="Courier New" w:cs="Courier New"/>
    </w:rPr>
  </w:style>
  <w:style w:type="character" w:customStyle="1" w:styleId="WW8Num4z2">
    <w:name w:val="WW8Num4z2"/>
    <w:rsid w:val="009F7189"/>
    <w:rPr>
      <w:rFonts w:ascii="Wingdings" w:hAnsi="Wingdings" w:cs="Wingdings"/>
    </w:rPr>
  </w:style>
  <w:style w:type="character" w:customStyle="1" w:styleId="WW8Num4z3">
    <w:name w:val="WW8Num4z3"/>
    <w:rsid w:val="009F7189"/>
    <w:rPr>
      <w:rFonts w:ascii="Symbol" w:hAnsi="Symbol" w:cs="Symbol"/>
    </w:rPr>
  </w:style>
  <w:style w:type="character" w:customStyle="1" w:styleId="WW8Num5z0">
    <w:name w:val="WW8Num5z0"/>
    <w:rsid w:val="009F7189"/>
  </w:style>
  <w:style w:type="character" w:customStyle="1" w:styleId="WW8Num5z1">
    <w:name w:val="WW8Num5z1"/>
    <w:rsid w:val="009F7189"/>
  </w:style>
  <w:style w:type="character" w:customStyle="1" w:styleId="WW8Num5z2">
    <w:name w:val="WW8Num5z2"/>
    <w:rsid w:val="009F7189"/>
  </w:style>
  <w:style w:type="character" w:customStyle="1" w:styleId="WW8Num5z3">
    <w:name w:val="WW8Num5z3"/>
    <w:rsid w:val="009F7189"/>
  </w:style>
  <w:style w:type="character" w:customStyle="1" w:styleId="WW8Num5z4">
    <w:name w:val="WW8Num5z4"/>
    <w:rsid w:val="009F7189"/>
  </w:style>
  <w:style w:type="character" w:customStyle="1" w:styleId="WW8Num5z5">
    <w:name w:val="WW8Num5z5"/>
    <w:rsid w:val="009F7189"/>
  </w:style>
  <w:style w:type="character" w:customStyle="1" w:styleId="WW8Num5z6">
    <w:name w:val="WW8Num5z6"/>
    <w:rsid w:val="009F7189"/>
  </w:style>
  <w:style w:type="character" w:customStyle="1" w:styleId="WW8Num5z7">
    <w:name w:val="WW8Num5z7"/>
    <w:rsid w:val="009F7189"/>
  </w:style>
  <w:style w:type="character" w:customStyle="1" w:styleId="WW8Num5z8">
    <w:name w:val="WW8Num5z8"/>
    <w:rsid w:val="009F7189"/>
  </w:style>
  <w:style w:type="character" w:customStyle="1" w:styleId="WW8Num6z0">
    <w:name w:val="WW8Num6z0"/>
    <w:rsid w:val="009F7189"/>
  </w:style>
  <w:style w:type="character" w:customStyle="1" w:styleId="WW8Num6z1">
    <w:name w:val="WW8Num6z1"/>
    <w:rsid w:val="009F7189"/>
  </w:style>
  <w:style w:type="character" w:customStyle="1" w:styleId="WW8Num6z2">
    <w:name w:val="WW8Num6z2"/>
    <w:rsid w:val="009F7189"/>
  </w:style>
  <w:style w:type="character" w:customStyle="1" w:styleId="WW8Num6z3">
    <w:name w:val="WW8Num6z3"/>
    <w:rsid w:val="009F7189"/>
  </w:style>
  <w:style w:type="character" w:customStyle="1" w:styleId="WW8Num6z4">
    <w:name w:val="WW8Num6z4"/>
    <w:rsid w:val="009F7189"/>
  </w:style>
  <w:style w:type="character" w:customStyle="1" w:styleId="WW8Num6z5">
    <w:name w:val="WW8Num6z5"/>
    <w:rsid w:val="009F7189"/>
  </w:style>
  <w:style w:type="character" w:customStyle="1" w:styleId="WW8Num6z6">
    <w:name w:val="WW8Num6z6"/>
    <w:rsid w:val="009F7189"/>
  </w:style>
  <w:style w:type="character" w:customStyle="1" w:styleId="WW8Num6z7">
    <w:name w:val="WW8Num6z7"/>
    <w:rsid w:val="009F7189"/>
  </w:style>
  <w:style w:type="character" w:customStyle="1" w:styleId="WW8Num6z8">
    <w:name w:val="WW8Num6z8"/>
    <w:rsid w:val="009F7189"/>
  </w:style>
  <w:style w:type="character" w:customStyle="1" w:styleId="WW8Num7z0">
    <w:name w:val="WW8Num7z0"/>
    <w:rsid w:val="009F7189"/>
  </w:style>
  <w:style w:type="character" w:customStyle="1" w:styleId="WW8Num7z1">
    <w:name w:val="WW8Num7z1"/>
    <w:rsid w:val="009F7189"/>
  </w:style>
  <w:style w:type="character" w:customStyle="1" w:styleId="WW8Num7z2">
    <w:name w:val="WW8Num7z2"/>
    <w:rsid w:val="009F7189"/>
  </w:style>
  <w:style w:type="character" w:customStyle="1" w:styleId="WW8Num7z3">
    <w:name w:val="WW8Num7z3"/>
    <w:rsid w:val="009F7189"/>
  </w:style>
  <w:style w:type="character" w:customStyle="1" w:styleId="WW8Num7z4">
    <w:name w:val="WW8Num7z4"/>
    <w:rsid w:val="009F7189"/>
  </w:style>
  <w:style w:type="character" w:customStyle="1" w:styleId="WW8Num7z5">
    <w:name w:val="WW8Num7z5"/>
    <w:rsid w:val="009F7189"/>
  </w:style>
  <w:style w:type="character" w:customStyle="1" w:styleId="WW8Num7z6">
    <w:name w:val="WW8Num7z6"/>
    <w:rsid w:val="009F7189"/>
  </w:style>
  <w:style w:type="character" w:customStyle="1" w:styleId="WW8Num7z7">
    <w:name w:val="WW8Num7z7"/>
    <w:rsid w:val="009F7189"/>
  </w:style>
  <w:style w:type="character" w:customStyle="1" w:styleId="WW8Num7z8">
    <w:name w:val="WW8Num7z8"/>
    <w:rsid w:val="009F7189"/>
  </w:style>
  <w:style w:type="character" w:customStyle="1" w:styleId="WW8Num8z0">
    <w:name w:val="WW8Num8z0"/>
    <w:rsid w:val="009F7189"/>
    <w:rPr>
      <w:rFonts w:ascii="Symbol" w:hAnsi="Symbol" w:cs="Symbol"/>
      <w:sz w:val="20"/>
    </w:rPr>
  </w:style>
  <w:style w:type="character" w:customStyle="1" w:styleId="WW8Num8z1">
    <w:name w:val="WW8Num8z1"/>
    <w:rsid w:val="009F7189"/>
    <w:rPr>
      <w:rFonts w:ascii="Courier New" w:hAnsi="Courier New" w:cs="Courier New"/>
      <w:sz w:val="20"/>
    </w:rPr>
  </w:style>
  <w:style w:type="character" w:customStyle="1" w:styleId="WW8Num8z2">
    <w:name w:val="WW8Num8z2"/>
    <w:rsid w:val="009F7189"/>
    <w:rPr>
      <w:rFonts w:ascii="Wingdings" w:hAnsi="Wingdings" w:cs="Wingdings"/>
      <w:sz w:val="20"/>
    </w:rPr>
  </w:style>
  <w:style w:type="character" w:customStyle="1" w:styleId="WW8Num9z0">
    <w:name w:val="WW8Num9z0"/>
    <w:rsid w:val="009F7189"/>
  </w:style>
  <w:style w:type="character" w:customStyle="1" w:styleId="WW8Num9z1">
    <w:name w:val="WW8Num9z1"/>
    <w:rsid w:val="009F7189"/>
  </w:style>
  <w:style w:type="character" w:customStyle="1" w:styleId="WW8Num9z2">
    <w:name w:val="WW8Num9z2"/>
    <w:rsid w:val="009F7189"/>
  </w:style>
  <w:style w:type="character" w:customStyle="1" w:styleId="WW8Num9z3">
    <w:name w:val="WW8Num9z3"/>
    <w:rsid w:val="009F7189"/>
  </w:style>
  <w:style w:type="character" w:customStyle="1" w:styleId="WW8Num9z4">
    <w:name w:val="WW8Num9z4"/>
    <w:rsid w:val="009F7189"/>
  </w:style>
  <w:style w:type="character" w:customStyle="1" w:styleId="WW8Num9z5">
    <w:name w:val="WW8Num9z5"/>
    <w:rsid w:val="009F7189"/>
  </w:style>
  <w:style w:type="character" w:customStyle="1" w:styleId="WW8Num9z6">
    <w:name w:val="WW8Num9z6"/>
    <w:rsid w:val="009F7189"/>
  </w:style>
  <w:style w:type="character" w:customStyle="1" w:styleId="WW8Num9z7">
    <w:name w:val="WW8Num9z7"/>
    <w:rsid w:val="009F7189"/>
  </w:style>
  <w:style w:type="character" w:customStyle="1" w:styleId="WW8Num9z8">
    <w:name w:val="WW8Num9z8"/>
    <w:rsid w:val="009F7189"/>
  </w:style>
  <w:style w:type="character" w:customStyle="1" w:styleId="WW8Num10z0">
    <w:name w:val="WW8Num10z0"/>
    <w:rsid w:val="009F7189"/>
    <w:rPr>
      <w:rFonts w:ascii="Symbol" w:hAnsi="Symbol" w:cs="Symbol"/>
      <w:sz w:val="20"/>
    </w:rPr>
  </w:style>
  <w:style w:type="character" w:customStyle="1" w:styleId="WW8Num10z1">
    <w:name w:val="WW8Num10z1"/>
    <w:rsid w:val="009F7189"/>
    <w:rPr>
      <w:rFonts w:ascii="Courier New" w:hAnsi="Courier New" w:cs="Courier New"/>
      <w:sz w:val="20"/>
    </w:rPr>
  </w:style>
  <w:style w:type="character" w:customStyle="1" w:styleId="WW8Num10z2">
    <w:name w:val="WW8Num10z2"/>
    <w:rsid w:val="009F7189"/>
    <w:rPr>
      <w:rFonts w:ascii="Wingdings" w:hAnsi="Wingdings" w:cs="Wingdings"/>
      <w:sz w:val="20"/>
    </w:rPr>
  </w:style>
  <w:style w:type="character" w:customStyle="1" w:styleId="WW8Num11z0">
    <w:name w:val="WW8Num11z0"/>
    <w:rsid w:val="009F7189"/>
    <w:rPr>
      <w:rFonts w:ascii="Symbol" w:hAnsi="Symbol" w:cs="Symbol"/>
    </w:rPr>
  </w:style>
  <w:style w:type="character" w:customStyle="1" w:styleId="WW8Num11z1">
    <w:name w:val="WW8Num11z1"/>
    <w:rsid w:val="009F7189"/>
    <w:rPr>
      <w:rFonts w:ascii="Courier New" w:hAnsi="Courier New" w:cs="Courier New"/>
    </w:rPr>
  </w:style>
  <w:style w:type="character" w:customStyle="1" w:styleId="WW8Num11z2">
    <w:name w:val="WW8Num11z2"/>
    <w:rsid w:val="009F7189"/>
    <w:rPr>
      <w:rFonts w:ascii="Wingdings" w:hAnsi="Wingdings" w:cs="Wingdings"/>
    </w:rPr>
  </w:style>
  <w:style w:type="character" w:customStyle="1" w:styleId="WW8Num12z0">
    <w:name w:val="WW8Num12z0"/>
    <w:rsid w:val="009F7189"/>
  </w:style>
  <w:style w:type="character" w:customStyle="1" w:styleId="WW8Num12z1">
    <w:name w:val="WW8Num12z1"/>
    <w:rsid w:val="009F7189"/>
  </w:style>
  <w:style w:type="character" w:customStyle="1" w:styleId="WW8Num12z2">
    <w:name w:val="WW8Num12z2"/>
    <w:rsid w:val="009F7189"/>
  </w:style>
  <w:style w:type="character" w:customStyle="1" w:styleId="WW8Num12z3">
    <w:name w:val="WW8Num12z3"/>
    <w:rsid w:val="009F7189"/>
  </w:style>
  <w:style w:type="character" w:customStyle="1" w:styleId="WW8Num12z4">
    <w:name w:val="WW8Num12z4"/>
    <w:rsid w:val="009F7189"/>
  </w:style>
  <w:style w:type="character" w:customStyle="1" w:styleId="WW8Num12z5">
    <w:name w:val="WW8Num12z5"/>
    <w:rsid w:val="009F7189"/>
  </w:style>
  <w:style w:type="character" w:customStyle="1" w:styleId="WW8Num12z6">
    <w:name w:val="WW8Num12z6"/>
    <w:rsid w:val="009F7189"/>
  </w:style>
  <w:style w:type="character" w:customStyle="1" w:styleId="WW8Num12z7">
    <w:name w:val="WW8Num12z7"/>
    <w:rsid w:val="009F7189"/>
  </w:style>
  <w:style w:type="character" w:customStyle="1" w:styleId="WW8Num12z8">
    <w:name w:val="WW8Num12z8"/>
    <w:rsid w:val="009F7189"/>
  </w:style>
  <w:style w:type="character" w:customStyle="1" w:styleId="WW8Num13z0">
    <w:name w:val="WW8Num13z0"/>
    <w:rsid w:val="009F7189"/>
    <w:rPr>
      <w:rFonts w:ascii="Symbol" w:hAnsi="Symbol" w:cs="Symbol"/>
      <w:sz w:val="20"/>
    </w:rPr>
  </w:style>
  <w:style w:type="character" w:customStyle="1" w:styleId="WW8Num13z1">
    <w:name w:val="WW8Num13z1"/>
    <w:rsid w:val="009F7189"/>
    <w:rPr>
      <w:rFonts w:ascii="Courier New" w:hAnsi="Courier New" w:cs="Courier New"/>
      <w:sz w:val="20"/>
    </w:rPr>
  </w:style>
  <w:style w:type="character" w:customStyle="1" w:styleId="WW8Num13z2">
    <w:name w:val="WW8Num13z2"/>
    <w:rsid w:val="009F7189"/>
    <w:rPr>
      <w:rFonts w:ascii="Wingdings" w:hAnsi="Wingdings" w:cs="Wingdings"/>
      <w:sz w:val="20"/>
    </w:rPr>
  </w:style>
  <w:style w:type="character" w:customStyle="1" w:styleId="WW8Num14z0">
    <w:name w:val="WW8Num14z0"/>
    <w:rsid w:val="009F7189"/>
  </w:style>
  <w:style w:type="character" w:customStyle="1" w:styleId="WW8Num14z1">
    <w:name w:val="WW8Num14z1"/>
    <w:rsid w:val="009F7189"/>
  </w:style>
  <w:style w:type="character" w:customStyle="1" w:styleId="WW8Num14z2">
    <w:name w:val="WW8Num14z2"/>
    <w:rsid w:val="009F7189"/>
  </w:style>
  <w:style w:type="character" w:customStyle="1" w:styleId="WW8Num14z3">
    <w:name w:val="WW8Num14z3"/>
    <w:rsid w:val="009F7189"/>
  </w:style>
  <w:style w:type="character" w:customStyle="1" w:styleId="WW8Num14z4">
    <w:name w:val="WW8Num14z4"/>
    <w:rsid w:val="009F7189"/>
  </w:style>
  <w:style w:type="character" w:customStyle="1" w:styleId="WW8Num14z5">
    <w:name w:val="WW8Num14z5"/>
    <w:rsid w:val="009F7189"/>
  </w:style>
  <w:style w:type="character" w:customStyle="1" w:styleId="WW8Num14z6">
    <w:name w:val="WW8Num14z6"/>
    <w:rsid w:val="009F7189"/>
  </w:style>
  <w:style w:type="character" w:customStyle="1" w:styleId="WW8Num14z7">
    <w:name w:val="WW8Num14z7"/>
    <w:rsid w:val="009F7189"/>
  </w:style>
  <w:style w:type="character" w:customStyle="1" w:styleId="WW8Num14z8">
    <w:name w:val="WW8Num14z8"/>
    <w:rsid w:val="009F7189"/>
  </w:style>
  <w:style w:type="character" w:customStyle="1" w:styleId="WW8Num15z0">
    <w:name w:val="WW8Num15z0"/>
    <w:rsid w:val="009F7189"/>
    <w:rPr>
      <w:rFonts w:ascii="Symbol" w:hAnsi="Symbol" w:cs="Symbol"/>
      <w:sz w:val="20"/>
    </w:rPr>
  </w:style>
  <w:style w:type="character" w:customStyle="1" w:styleId="WW8Num15z1">
    <w:name w:val="WW8Num15z1"/>
    <w:rsid w:val="009F7189"/>
    <w:rPr>
      <w:rFonts w:ascii="Courier New" w:hAnsi="Courier New" w:cs="Courier New"/>
      <w:sz w:val="20"/>
    </w:rPr>
  </w:style>
  <w:style w:type="character" w:customStyle="1" w:styleId="WW8Num15z2">
    <w:name w:val="WW8Num15z2"/>
    <w:rsid w:val="009F7189"/>
    <w:rPr>
      <w:rFonts w:ascii="Wingdings" w:hAnsi="Wingdings" w:cs="Wingdings"/>
      <w:sz w:val="20"/>
    </w:rPr>
  </w:style>
  <w:style w:type="character" w:customStyle="1" w:styleId="WW8Num16z0">
    <w:name w:val="WW8Num16z0"/>
    <w:rsid w:val="009F7189"/>
    <w:rPr>
      <w:rFonts w:ascii="Arial" w:eastAsia="Times New Roman" w:hAnsi="Arial" w:cs="Arial"/>
    </w:rPr>
  </w:style>
  <w:style w:type="character" w:customStyle="1" w:styleId="WW8Num16z1">
    <w:name w:val="WW8Num16z1"/>
    <w:rsid w:val="009F7189"/>
    <w:rPr>
      <w:rFonts w:ascii="Courier New" w:hAnsi="Courier New" w:cs="Courier New"/>
    </w:rPr>
  </w:style>
  <w:style w:type="character" w:customStyle="1" w:styleId="WW8Num16z2">
    <w:name w:val="WW8Num16z2"/>
    <w:rsid w:val="009F7189"/>
    <w:rPr>
      <w:rFonts w:ascii="Wingdings" w:hAnsi="Wingdings" w:cs="Wingdings"/>
    </w:rPr>
  </w:style>
  <w:style w:type="character" w:customStyle="1" w:styleId="WW8Num16z3">
    <w:name w:val="WW8Num16z3"/>
    <w:rsid w:val="009F7189"/>
    <w:rPr>
      <w:rFonts w:ascii="Symbol" w:hAnsi="Symbol" w:cs="Symbol"/>
    </w:rPr>
  </w:style>
  <w:style w:type="character" w:customStyle="1" w:styleId="WW8Num17z0">
    <w:name w:val="WW8Num17z0"/>
    <w:rsid w:val="009F7189"/>
    <w:rPr>
      <w:rFonts w:ascii="Symbol" w:hAnsi="Symbol" w:cs="Symbol"/>
      <w:sz w:val="20"/>
    </w:rPr>
  </w:style>
  <w:style w:type="character" w:customStyle="1" w:styleId="WW8Num17z1">
    <w:name w:val="WW8Num17z1"/>
    <w:rsid w:val="009F7189"/>
    <w:rPr>
      <w:rFonts w:ascii="Courier New" w:hAnsi="Courier New" w:cs="Courier New"/>
      <w:sz w:val="20"/>
    </w:rPr>
  </w:style>
  <w:style w:type="character" w:customStyle="1" w:styleId="WW8Num17z2">
    <w:name w:val="WW8Num17z2"/>
    <w:rsid w:val="009F7189"/>
    <w:rPr>
      <w:rFonts w:ascii="Wingdings" w:hAnsi="Wingdings" w:cs="Wingdings"/>
      <w:sz w:val="20"/>
    </w:rPr>
  </w:style>
  <w:style w:type="character" w:customStyle="1" w:styleId="WW8Num18z0">
    <w:name w:val="WW8Num18z0"/>
    <w:rsid w:val="009F7189"/>
  </w:style>
  <w:style w:type="character" w:customStyle="1" w:styleId="WW8Num18z1">
    <w:name w:val="WW8Num18z1"/>
    <w:rsid w:val="009F7189"/>
  </w:style>
  <w:style w:type="character" w:customStyle="1" w:styleId="WW8Num18z2">
    <w:name w:val="WW8Num18z2"/>
    <w:rsid w:val="009F7189"/>
  </w:style>
  <w:style w:type="character" w:customStyle="1" w:styleId="WW8Num18z3">
    <w:name w:val="WW8Num18z3"/>
    <w:rsid w:val="009F7189"/>
  </w:style>
  <w:style w:type="character" w:customStyle="1" w:styleId="WW8Num18z4">
    <w:name w:val="WW8Num18z4"/>
    <w:rsid w:val="009F7189"/>
  </w:style>
  <w:style w:type="character" w:customStyle="1" w:styleId="WW8Num18z5">
    <w:name w:val="WW8Num18z5"/>
    <w:rsid w:val="009F7189"/>
  </w:style>
  <w:style w:type="character" w:customStyle="1" w:styleId="WW8Num18z6">
    <w:name w:val="WW8Num18z6"/>
    <w:rsid w:val="009F7189"/>
  </w:style>
  <w:style w:type="character" w:customStyle="1" w:styleId="WW8Num18z7">
    <w:name w:val="WW8Num18z7"/>
    <w:rsid w:val="009F7189"/>
  </w:style>
  <w:style w:type="character" w:customStyle="1" w:styleId="WW8Num18z8">
    <w:name w:val="WW8Num18z8"/>
    <w:rsid w:val="009F7189"/>
  </w:style>
  <w:style w:type="character" w:customStyle="1" w:styleId="WW8Num19z0">
    <w:name w:val="WW8Num19z0"/>
    <w:rsid w:val="009F7189"/>
    <w:rPr>
      <w:rFonts w:ascii="Symbol" w:eastAsia="Times New Roman" w:hAnsi="Symbol" w:cs="Symbol"/>
      <w:color w:val="000000"/>
      <w:sz w:val="24"/>
      <w:szCs w:val="24"/>
      <w:lang w:eastAsia="es-ES"/>
    </w:rPr>
  </w:style>
  <w:style w:type="character" w:customStyle="1" w:styleId="WW8Num19z1">
    <w:name w:val="WW8Num19z1"/>
    <w:rsid w:val="009F7189"/>
    <w:rPr>
      <w:rFonts w:ascii="Courier New" w:hAnsi="Courier New" w:cs="Courier New"/>
    </w:rPr>
  </w:style>
  <w:style w:type="character" w:customStyle="1" w:styleId="WW8Num19z2">
    <w:name w:val="WW8Num19z2"/>
    <w:rsid w:val="009F7189"/>
    <w:rPr>
      <w:rFonts w:ascii="Wingdings" w:hAnsi="Wingdings" w:cs="Wingdings"/>
    </w:rPr>
  </w:style>
  <w:style w:type="character" w:customStyle="1" w:styleId="WW8Num20z0">
    <w:name w:val="WW8Num20z0"/>
    <w:rsid w:val="009F7189"/>
    <w:rPr>
      <w:rFonts w:ascii="Symbol" w:hAnsi="Symbol" w:cs="Symbol"/>
      <w:sz w:val="20"/>
    </w:rPr>
  </w:style>
  <w:style w:type="character" w:customStyle="1" w:styleId="WW8Num20z1">
    <w:name w:val="WW8Num20z1"/>
    <w:rsid w:val="009F7189"/>
    <w:rPr>
      <w:rFonts w:ascii="Courier New" w:hAnsi="Courier New" w:cs="Courier New"/>
      <w:sz w:val="20"/>
    </w:rPr>
  </w:style>
  <w:style w:type="character" w:customStyle="1" w:styleId="WW8Num20z2">
    <w:name w:val="WW8Num20z2"/>
    <w:rsid w:val="009F7189"/>
    <w:rPr>
      <w:rFonts w:ascii="Wingdings" w:hAnsi="Wingdings" w:cs="Wingdings"/>
      <w:sz w:val="20"/>
    </w:rPr>
  </w:style>
  <w:style w:type="character" w:customStyle="1" w:styleId="WW8Num21z0">
    <w:name w:val="WW8Num21z0"/>
    <w:rsid w:val="009F7189"/>
    <w:rPr>
      <w:rFonts w:ascii="Symbol" w:eastAsia="Times New Roman" w:hAnsi="Symbol" w:cs="Symbol"/>
      <w:color w:val="000000"/>
      <w:sz w:val="24"/>
      <w:szCs w:val="24"/>
      <w:lang w:eastAsia="es-ES"/>
    </w:rPr>
  </w:style>
  <w:style w:type="character" w:customStyle="1" w:styleId="WW8Num21z1">
    <w:name w:val="WW8Num21z1"/>
    <w:rsid w:val="009F7189"/>
    <w:rPr>
      <w:rFonts w:ascii="Courier New" w:hAnsi="Courier New" w:cs="Courier New"/>
    </w:rPr>
  </w:style>
  <w:style w:type="character" w:customStyle="1" w:styleId="WW8Num21z2">
    <w:name w:val="WW8Num21z2"/>
    <w:rsid w:val="009F7189"/>
    <w:rPr>
      <w:rFonts w:ascii="Wingdings" w:hAnsi="Wingdings" w:cs="Wingdings"/>
    </w:rPr>
  </w:style>
  <w:style w:type="character" w:customStyle="1" w:styleId="WW8Num22z0">
    <w:name w:val="WW8Num22z0"/>
    <w:rsid w:val="009F7189"/>
  </w:style>
  <w:style w:type="character" w:customStyle="1" w:styleId="WW8Num22z1">
    <w:name w:val="WW8Num22z1"/>
    <w:rsid w:val="009F7189"/>
  </w:style>
  <w:style w:type="character" w:customStyle="1" w:styleId="WW8Num22z2">
    <w:name w:val="WW8Num22z2"/>
    <w:rsid w:val="009F7189"/>
  </w:style>
  <w:style w:type="character" w:customStyle="1" w:styleId="WW8Num22z3">
    <w:name w:val="WW8Num22z3"/>
    <w:rsid w:val="009F7189"/>
  </w:style>
  <w:style w:type="character" w:customStyle="1" w:styleId="WW8Num22z4">
    <w:name w:val="WW8Num22z4"/>
    <w:rsid w:val="009F7189"/>
  </w:style>
  <w:style w:type="character" w:customStyle="1" w:styleId="WW8Num22z5">
    <w:name w:val="WW8Num22z5"/>
    <w:rsid w:val="009F7189"/>
  </w:style>
  <w:style w:type="character" w:customStyle="1" w:styleId="WW8Num22z6">
    <w:name w:val="WW8Num22z6"/>
    <w:rsid w:val="009F7189"/>
  </w:style>
  <w:style w:type="character" w:customStyle="1" w:styleId="WW8Num22z7">
    <w:name w:val="WW8Num22z7"/>
    <w:rsid w:val="009F7189"/>
  </w:style>
  <w:style w:type="character" w:customStyle="1" w:styleId="WW8Num22z8">
    <w:name w:val="WW8Num22z8"/>
    <w:rsid w:val="009F7189"/>
  </w:style>
  <w:style w:type="character" w:customStyle="1" w:styleId="WW8Num23z0">
    <w:name w:val="WW8Num23z0"/>
    <w:rsid w:val="009F7189"/>
    <w:rPr>
      <w:rFonts w:ascii="Symbol" w:hAnsi="Symbol" w:cs="Symbol"/>
      <w:sz w:val="20"/>
    </w:rPr>
  </w:style>
  <w:style w:type="character" w:customStyle="1" w:styleId="WW8Num23z1">
    <w:name w:val="WW8Num23z1"/>
    <w:rsid w:val="009F7189"/>
    <w:rPr>
      <w:rFonts w:ascii="Arial" w:eastAsia="Times New Roman" w:hAnsi="Arial" w:cs="Arial"/>
    </w:rPr>
  </w:style>
  <w:style w:type="character" w:customStyle="1" w:styleId="WW8Num23z2">
    <w:name w:val="WW8Num23z2"/>
    <w:rsid w:val="009F7189"/>
    <w:rPr>
      <w:rFonts w:ascii="Wingdings" w:hAnsi="Wingdings" w:cs="Wingdings"/>
      <w:sz w:val="20"/>
    </w:rPr>
  </w:style>
  <w:style w:type="character" w:customStyle="1" w:styleId="WW8Num24z0">
    <w:name w:val="WW8Num24z0"/>
    <w:rsid w:val="009F7189"/>
  </w:style>
  <w:style w:type="character" w:customStyle="1" w:styleId="WW8Num24z1">
    <w:name w:val="WW8Num24z1"/>
    <w:rsid w:val="009F7189"/>
  </w:style>
  <w:style w:type="character" w:customStyle="1" w:styleId="WW8Num24z2">
    <w:name w:val="WW8Num24z2"/>
    <w:rsid w:val="009F7189"/>
  </w:style>
  <w:style w:type="character" w:customStyle="1" w:styleId="WW8Num24z3">
    <w:name w:val="WW8Num24z3"/>
    <w:rsid w:val="009F7189"/>
  </w:style>
  <w:style w:type="character" w:customStyle="1" w:styleId="WW8Num24z4">
    <w:name w:val="WW8Num24z4"/>
    <w:rsid w:val="009F7189"/>
  </w:style>
  <w:style w:type="character" w:customStyle="1" w:styleId="WW8Num24z5">
    <w:name w:val="WW8Num24z5"/>
    <w:rsid w:val="009F7189"/>
  </w:style>
  <w:style w:type="character" w:customStyle="1" w:styleId="WW8Num24z6">
    <w:name w:val="WW8Num24z6"/>
    <w:rsid w:val="009F7189"/>
  </w:style>
  <w:style w:type="character" w:customStyle="1" w:styleId="WW8Num24z7">
    <w:name w:val="WW8Num24z7"/>
    <w:rsid w:val="009F7189"/>
  </w:style>
  <w:style w:type="character" w:customStyle="1" w:styleId="WW8Num24z8">
    <w:name w:val="WW8Num24z8"/>
    <w:rsid w:val="009F7189"/>
  </w:style>
  <w:style w:type="character" w:customStyle="1" w:styleId="WW8Num25z0">
    <w:name w:val="WW8Num25z0"/>
    <w:rsid w:val="009F7189"/>
    <w:rPr>
      <w:rFonts w:ascii="Symbol" w:hAnsi="Symbol" w:cs="Symbol"/>
      <w:color w:val="000000"/>
      <w:lang w:eastAsia="es-ES"/>
    </w:rPr>
  </w:style>
  <w:style w:type="character" w:customStyle="1" w:styleId="WW8Num25z1">
    <w:name w:val="WW8Num25z1"/>
    <w:rsid w:val="009F7189"/>
    <w:rPr>
      <w:rFonts w:ascii="Courier New" w:hAnsi="Courier New" w:cs="Courier New"/>
    </w:rPr>
  </w:style>
  <w:style w:type="character" w:customStyle="1" w:styleId="WW8Num25z2">
    <w:name w:val="WW8Num25z2"/>
    <w:rsid w:val="009F7189"/>
    <w:rPr>
      <w:rFonts w:ascii="Wingdings" w:hAnsi="Wingdings" w:cs="Wingdings"/>
    </w:rPr>
  </w:style>
  <w:style w:type="character" w:customStyle="1" w:styleId="WW8Num26z0">
    <w:name w:val="WW8Num26z0"/>
    <w:rsid w:val="009F7189"/>
    <w:rPr>
      <w:rFonts w:ascii="Symbol" w:hAnsi="Symbol" w:cs="Symbol"/>
      <w:sz w:val="20"/>
    </w:rPr>
  </w:style>
  <w:style w:type="character" w:customStyle="1" w:styleId="WW8Num26z1">
    <w:name w:val="WW8Num26z1"/>
    <w:rsid w:val="009F7189"/>
    <w:rPr>
      <w:rFonts w:ascii="Courier New" w:hAnsi="Courier New" w:cs="Courier New"/>
      <w:sz w:val="20"/>
    </w:rPr>
  </w:style>
  <w:style w:type="character" w:customStyle="1" w:styleId="WW8Num26z2">
    <w:name w:val="WW8Num26z2"/>
    <w:rsid w:val="009F7189"/>
    <w:rPr>
      <w:rFonts w:ascii="Wingdings" w:hAnsi="Wingdings" w:cs="Wingdings"/>
      <w:sz w:val="20"/>
    </w:rPr>
  </w:style>
  <w:style w:type="character" w:customStyle="1" w:styleId="WW8Num27z0">
    <w:name w:val="WW8Num27z0"/>
    <w:rsid w:val="009F7189"/>
    <w:rPr>
      <w:rFonts w:ascii="Symbol" w:hAnsi="Symbol" w:cs="Symbol"/>
      <w:sz w:val="20"/>
    </w:rPr>
  </w:style>
  <w:style w:type="character" w:customStyle="1" w:styleId="WW8Num27z1">
    <w:name w:val="WW8Num27z1"/>
    <w:rsid w:val="009F7189"/>
    <w:rPr>
      <w:rFonts w:ascii="Courier New" w:hAnsi="Courier New" w:cs="Courier New"/>
      <w:sz w:val="20"/>
    </w:rPr>
  </w:style>
  <w:style w:type="character" w:customStyle="1" w:styleId="WW8Num27z2">
    <w:name w:val="WW8Num27z2"/>
    <w:rsid w:val="009F7189"/>
    <w:rPr>
      <w:rFonts w:ascii="Wingdings" w:hAnsi="Wingdings" w:cs="Wingdings"/>
      <w:sz w:val="20"/>
    </w:rPr>
  </w:style>
  <w:style w:type="character" w:customStyle="1" w:styleId="WW8Num28z0">
    <w:name w:val="WW8Num28z0"/>
    <w:rsid w:val="009F7189"/>
  </w:style>
  <w:style w:type="character" w:customStyle="1" w:styleId="WW8Num28z1">
    <w:name w:val="WW8Num28z1"/>
    <w:rsid w:val="009F7189"/>
  </w:style>
  <w:style w:type="character" w:customStyle="1" w:styleId="WW8Num28z2">
    <w:name w:val="WW8Num28z2"/>
    <w:rsid w:val="009F7189"/>
  </w:style>
  <w:style w:type="character" w:customStyle="1" w:styleId="WW8Num28z3">
    <w:name w:val="WW8Num28z3"/>
    <w:rsid w:val="009F7189"/>
  </w:style>
  <w:style w:type="character" w:customStyle="1" w:styleId="WW8Num28z4">
    <w:name w:val="WW8Num28z4"/>
    <w:rsid w:val="009F7189"/>
  </w:style>
  <w:style w:type="character" w:customStyle="1" w:styleId="WW8Num28z5">
    <w:name w:val="WW8Num28z5"/>
    <w:rsid w:val="009F7189"/>
  </w:style>
  <w:style w:type="character" w:customStyle="1" w:styleId="WW8Num28z6">
    <w:name w:val="WW8Num28z6"/>
    <w:rsid w:val="009F7189"/>
  </w:style>
  <w:style w:type="character" w:customStyle="1" w:styleId="WW8Num28z7">
    <w:name w:val="WW8Num28z7"/>
    <w:rsid w:val="009F7189"/>
  </w:style>
  <w:style w:type="character" w:customStyle="1" w:styleId="WW8Num28z8">
    <w:name w:val="WW8Num28z8"/>
    <w:rsid w:val="009F7189"/>
  </w:style>
  <w:style w:type="character" w:customStyle="1" w:styleId="WW8Num29z0">
    <w:name w:val="WW8Num29z0"/>
    <w:rsid w:val="009F7189"/>
  </w:style>
  <w:style w:type="character" w:customStyle="1" w:styleId="WW8Num29z1">
    <w:name w:val="WW8Num29z1"/>
    <w:rsid w:val="009F7189"/>
  </w:style>
  <w:style w:type="character" w:customStyle="1" w:styleId="WW8Num29z2">
    <w:name w:val="WW8Num29z2"/>
    <w:rsid w:val="009F7189"/>
  </w:style>
  <w:style w:type="character" w:customStyle="1" w:styleId="WW8Num29z3">
    <w:name w:val="WW8Num29z3"/>
    <w:rsid w:val="009F7189"/>
  </w:style>
  <w:style w:type="character" w:customStyle="1" w:styleId="WW8Num29z4">
    <w:name w:val="WW8Num29z4"/>
    <w:rsid w:val="009F7189"/>
  </w:style>
  <w:style w:type="character" w:customStyle="1" w:styleId="WW8Num29z5">
    <w:name w:val="WW8Num29z5"/>
    <w:rsid w:val="009F7189"/>
  </w:style>
  <w:style w:type="character" w:customStyle="1" w:styleId="WW8Num29z6">
    <w:name w:val="WW8Num29z6"/>
    <w:rsid w:val="009F7189"/>
  </w:style>
  <w:style w:type="character" w:customStyle="1" w:styleId="WW8Num29z7">
    <w:name w:val="WW8Num29z7"/>
    <w:rsid w:val="009F7189"/>
  </w:style>
  <w:style w:type="character" w:customStyle="1" w:styleId="WW8Num29z8">
    <w:name w:val="WW8Num29z8"/>
    <w:rsid w:val="009F7189"/>
  </w:style>
  <w:style w:type="character" w:customStyle="1" w:styleId="WW8Num30z0">
    <w:name w:val="WW8Num30z0"/>
    <w:rsid w:val="009F7189"/>
    <w:rPr>
      <w:rFonts w:ascii="Symbol" w:hAnsi="Symbol" w:cs="Symbol"/>
      <w:sz w:val="20"/>
    </w:rPr>
  </w:style>
  <w:style w:type="character" w:customStyle="1" w:styleId="WW8Num30z1">
    <w:name w:val="WW8Num30z1"/>
    <w:rsid w:val="009F7189"/>
    <w:rPr>
      <w:rFonts w:ascii="Courier New" w:hAnsi="Courier New" w:cs="Courier New"/>
      <w:sz w:val="20"/>
    </w:rPr>
  </w:style>
  <w:style w:type="character" w:customStyle="1" w:styleId="WW8Num30z2">
    <w:name w:val="WW8Num30z2"/>
    <w:rsid w:val="009F7189"/>
    <w:rPr>
      <w:rFonts w:ascii="Wingdings" w:hAnsi="Wingdings" w:cs="Wingdings"/>
      <w:sz w:val="20"/>
    </w:rPr>
  </w:style>
  <w:style w:type="character" w:customStyle="1" w:styleId="WW8Num31z0">
    <w:name w:val="WW8Num31z0"/>
    <w:rsid w:val="009F7189"/>
  </w:style>
  <w:style w:type="character" w:customStyle="1" w:styleId="WW8Num31z1">
    <w:name w:val="WW8Num31z1"/>
    <w:rsid w:val="009F7189"/>
  </w:style>
  <w:style w:type="character" w:customStyle="1" w:styleId="WW8Num31z2">
    <w:name w:val="WW8Num31z2"/>
    <w:rsid w:val="009F7189"/>
  </w:style>
  <w:style w:type="character" w:customStyle="1" w:styleId="WW8Num31z3">
    <w:name w:val="WW8Num31z3"/>
    <w:rsid w:val="009F7189"/>
  </w:style>
  <w:style w:type="character" w:customStyle="1" w:styleId="WW8Num31z4">
    <w:name w:val="WW8Num31z4"/>
    <w:rsid w:val="009F7189"/>
  </w:style>
  <w:style w:type="character" w:customStyle="1" w:styleId="WW8Num31z5">
    <w:name w:val="WW8Num31z5"/>
    <w:rsid w:val="009F7189"/>
  </w:style>
  <w:style w:type="character" w:customStyle="1" w:styleId="WW8Num31z6">
    <w:name w:val="WW8Num31z6"/>
    <w:rsid w:val="009F7189"/>
  </w:style>
  <w:style w:type="character" w:customStyle="1" w:styleId="WW8Num31z7">
    <w:name w:val="WW8Num31z7"/>
    <w:rsid w:val="009F7189"/>
  </w:style>
  <w:style w:type="character" w:customStyle="1" w:styleId="WW8Num31z8">
    <w:name w:val="WW8Num31z8"/>
    <w:rsid w:val="009F7189"/>
  </w:style>
  <w:style w:type="character" w:customStyle="1" w:styleId="WW8Num32z0">
    <w:name w:val="WW8Num32z0"/>
    <w:rsid w:val="009F7189"/>
    <w:rPr>
      <w:rFonts w:ascii="Symbol" w:hAnsi="Symbol" w:cs="Symbol"/>
      <w:sz w:val="20"/>
    </w:rPr>
  </w:style>
  <w:style w:type="character" w:customStyle="1" w:styleId="WW8Num32z1">
    <w:name w:val="WW8Num32z1"/>
    <w:rsid w:val="009F7189"/>
    <w:rPr>
      <w:rFonts w:ascii="Courier New" w:hAnsi="Courier New" w:cs="Courier New"/>
      <w:sz w:val="20"/>
    </w:rPr>
  </w:style>
  <w:style w:type="character" w:customStyle="1" w:styleId="WW8Num32z2">
    <w:name w:val="WW8Num32z2"/>
    <w:rsid w:val="009F7189"/>
    <w:rPr>
      <w:rFonts w:ascii="Wingdings" w:hAnsi="Wingdings" w:cs="Wingdings"/>
      <w:sz w:val="20"/>
    </w:rPr>
  </w:style>
  <w:style w:type="character" w:customStyle="1" w:styleId="WW8Num33z0">
    <w:name w:val="WW8Num33z0"/>
    <w:rsid w:val="009F7189"/>
  </w:style>
  <w:style w:type="character" w:customStyle="1" w:styleId="WW8Num33z1">
    <w:name w:val="WW8Num33z1"/>
    <w:rsid w:val="009F7189"/>
  </w:style>
  <w:style w:type="character" w:customStyle="1" w:styleId="WW8Num33z2">
    <w:name w:val="WW8Num33z2"/>
    <w:rsid w:val="009F7189"/>
  </w:style>
  <w:style w:type="character" w:customStyle="1" w:styleId="WW8Num33z3">
    <w:name w:val="WW8Num33z3"/>
    <w:rsid w:val="009F7189"/>
  </w:style>
  <w:style w:type="character" w:customStyle="1" w:styleId="WW8Num33z4">
    <w:name w:val="WW8Num33z4"/>
    <w:rsid w:val="009F7189"/>
  </w:style>
  <w:style w:type="character" w:customStyle="1" w:styleId="WW8Num33z5">
    <w:name w:val="WW8Num33z5"/>
    <w:rsid w:val="009F7189"/>
  </w:style>
  <w:style w:type="character" w:customStyle="1" w:styleId="WW8Num33z6">
    <w:name w:val="WW8Num33z6"/>
    <w:rsid w:val="009F7189"/>
  </w:style>
  <w:style w:type="character" w:customStyle="1" w:styleId="WW8Num33z7">
    <w:name w:val="WW8Num33z7"/>
    <w:rsid w:val="009F7189"/>
  </w:style>
  <w:style w:type="character" w:customStyle="1" w:styleId="WW8Num33z8">
    <w:name w:val="WW8Num33z8"/>
    <w:rsid w:val="009F7189"/>
  </w:style>
  <w:style w:type="character" w:customStyle="1" w:styleId="WW8Num34z0">
    <w:name w:val="WW8Num34z0"/>
    <w:rsid w:val="009F7189"/>
  </w:style>
  <w:style w:type="character" w:customStyle="1" w:styleId="WW8Num34z1">
    <w:name w:val="WW8Num34z1"/>
    <w:rsid w:val="009F7189"/>
  </w:style>
  <w:style w:type="character" w:customStyle="1" w:styleId="WW8Num34z2">
    <w:name w:val="WW8Num34z2"/>
    <w:rsid w:val="009F7189"/>
  </w:style>
  <w:style w:type="character" w:customStyle="1" w:styleId="WW8Num34z3">
    <w:name w:val="WW8Num34z3"/>
    <w:rsid w:val="009F7189"/>
  </w:style>
  <w:style w:type="character" w:customStyle="1" w:styleId="WW8Num34z4">
    <w:name w:val="WW8Num34z4"/>
    <w:rsid w:val="009F7189"/>
  </w:style>
  <w:style w:type="character" w:customStyle="1" w:styleId="WW8Num34z5">
    <w:name w:val="WW8Num34z5"/>
    <w:rsid w:val="009F7189"/>
  </w:style>
  <w:style w:type="character" w:customStyle="1" w:styleId="WW8Num34z6">
    <w:name w:val="WW8Num34z6"/>
    <w:rsid w:val="009F7189"/>
  </w:style>
  <w:style w:type="character" w:customStyle="1" w:styleId="WW8Num34z7">
    <w:name w:val="WW8Num34z7"/>
    <w:rsid w:val="009F7189"/>
  </w:style>
  <w:style w:type="character" w:customStyle="1" w:styleId="WW8Num34z8">
    <w:name w:val="WW8Num34z8"/>
    <w:rsid w:val="009F7189"/>
  </w:style>
  <w:style w:type="character" w:customStyle="1" w:styleId="WW8Num35z0">
    <w:name w:val="WW8Num35z0"/>
    <w:rsid w:val="009F7189"/>
  </w:style>
  <w:style w:type="character" w:customStyle="1" w:styleId="WW8Num35z1">
    <w:name w:val="WW8Num35z1"/>
    <w:rsid w:val="009F7189"/>
  </w:style>
  <w:style w:type="character" w:customStyle="1" w:styleId="WW8Num35z2">
    <w:name w:val="WW8Num35z2"/>
    <w:rsid w:val="009F7189"/>
  </w:style>
  <w:style w:type="character" w:customStyle="1" w:styleId="WW8Num35z3">
    <w:name w:val="WW8Num35z3"/>
    <w:rsid w:val="009F7189"/>
  </w:style>
  <w:style w:type="character" w:customStyle="1" w:styleId="WW8Num35z4">
    <w:name w:val="WW8Num35z4"/>
    <w:rsid w:val="009F7189"/>
  </w:style>
  <w:style w:type="character" w:customStyle="1" w:styleId="WW8Num35z5">
    <w:name w:val="WW8Num35z5"/>
    <w:rsid w:val="009F7189"/>
  </w:style>
  <w:style w:type="character" w:customStyle="1" w:styleId="WW8Num35z6">
    <w:name w:val="WW8Num35z6"/>
    <w:rsid w:val="009F7189"/>
  </w:style>
  <w:style w:type="character" w:customStyle="1" w:styleId="WW8Num35z7">
    <w:name w:val="WW8Num35z7"/>
    <w:rsid w:val="009F7189"/>
  </w:style>
  <w:style w:type="character" w:customStyle="1" w:styleId="WW8Num35z8">
    <w:name w:val="WW8Num35z8"/>
    <w:rsid w:val="009F7189"/>
  </w:style>
  <w:style w:type="character" w:customStyle="1" w:styleId="WW8Num36z0">
    <w:name w:val="WW8Num36z0"/>
    <w:rsid w:val="009F7189"/>
    <w:rPr>
      <w:rFonts w:ascii="Symbol" w:hAnsi="Symbol" w:cs="Symbol"/>
      <w:sz w:val="20"/>
    </w:rPr>
  </w:style>
  <w:style w:type="character" w:customStyle="1" w:styleId="WW8Num36z1">
    <w:name w:val="WW8Num36z1"/>
    <w:rsid w:val="009F7189"/>
    <w:rPr>
      <w:rFonts w:ascii="Courier New" w:hAnsi="Courier New" w:cs="Courier New"/>
      <w:sz w:val="20"/>
    </w:rPr>
  </w:style>
  <w:style w:type="character" w:customStyle="1" w:styleId="WW8Num36z2">
    <w:name w:val="WW8Num36z2"/>
    <w:rsid w:val="009F7189"/>
    <w:rPr>
      <w:rFonts w:ascii="Wingdings" w:hAnsi="Wingdings" w:cs="Wingdings"/>
      <w:sz w:val="20"/>
    </w:rPr>
  </w:style>
  <w:style w:type="character" w:customStyle="1" w:styleId="WW8Num37z0">
    <w:name w:val="WW8Num37z0"/>
    <w:rsid w:val="009F7189"/>
    <w:rPr>
      <w:rFonts w:ascii="Symbol" w:eastAsia="Times New Roman" w:hAnsi="Symbol" w:cs="Symbol"/>
      <w:color w:val="000000"/>
      <w:sz w:val="20"/>
      <w:szCs w:val="24"/>
      <w:lang w:eastAsia="es-ES"/>
    </w:rPr>
  </w:style>
  <w:style w:type="character" w:customStyle="1" w:styleId="WW8Num37z1">
    <w:name w:val="WW8Num37z1"/>
    <w:rsid w:val="009F7189"/>
    <w:rPr>
      <w:rFonts w:ascii="Courier New" w:hAnsi="Courier New" w:cs="Courier New"/>
      <w:sz w:val="20"/>
    </w:rPr>
  </w:style>
  <w:style w:type="character" w:customStyle="1" w:styleId="WW8Num37z2">
    <w:name w:val="WW8Num37z2"/>
    <w:rsid w:val="009F7189"/>
    <w:rPr>
      <w:rFonts w:ascii="Wingdings" w:hAnsi="Wingdings" w:cs="Wingdings"/>
      <w:sz w:val="20"/>
    </w:rPr>
  </w:style>
  <w:style w:type="character" w:customStyle="1" w:styleId="WW8Num38z0">
    <w:name w:val="WW8Num38z0"/>
    <w:rsid w:val="009F7189"/>
  </w:style>
  <w:style w:type="character" w:customStyle="1" w:styleId="WW8Num38z1">
    <w:name w:val="WW8Num38z1"/>
    <w:rsid w:val="009F7189"/>
  </w:style>
  <w:style w:type="character" w:customStyle="1" w:styleId="WW8Num38z2">
    <w:name w:val="WW8Num38z2"/>
    <w:rsid w:val="009F7189"/>
  </w:style>
  <w:style w:type="character" w:customStyle="1" w:styleId="WW8Num38z3">
    <w:name w:val="WW8Num38z3"/>
    <w:rsid w:val="009F7189"/>
  </w:style>
  <w:style w:type="character" w:customStyle="1" w:styleId="WW8Num38z4">
    <w:name w:val="WW8Num38z4"/>
    <w:rsid w:val="009F7189"/>
  </w:style>
  <w:style w:type="character" w:customStyle="1" w:styleId="WW8Num38z5">
    <w:name w:val="WW8Num38z5"/>
    <w:rsid w:val="009F7189"/>
  </w:style>
  <w:style w:type="character" w:customStyle="1" w:styleId="WW8Num38z6">
    <w:name w:val="WW8Num38z6"/>
    <w:rsid w:val="009F7189"/>
  </w:style>
  <w:style w:type="character" w:customStyle="1" w:styleId="WW8Num38z7">
    <w:name w:val="WW8Num38z7"/>
    <w:rsid w:val="009F7189"/>
  </w:style>
  <w:style w:type="character" w:customStyle="1" w:styleId="WW8Num38z8">
    <w:name w:val="WW8Num38z8"/>
    <w:rsid w:val="009F7189"/>
  </w:style>
  <w:style w:type="character" w:customStyle="1" w:styleId="WW8Num39z0">
    <w:name w:val="WW8Num39z0"/>
    <w:rsid w:val="009F7189"/>
    <w:rPr>
      <w:rFonts w:ascii="Symbol" w:hAnsi="Symbol" w:cs="Symbol"/>
      <w:sz w:val="20"/>
    </w:rPr>
  </w:style>
  <w:style w:type="character" w:customStyle="1" w:styleId="WW8Num39z1">
    <w:name w:val="WW8Num39z1"/>
    <w:rsid w:val="009F7189"/>
    <w:rPr>
      <w:rFonts w:ascii="Courier New" w:hAnsi="Courier New" w:cs="Courier New"/>
      <w:sz w:val="20"/>
    </w:rPr>
  </w:style>
  <w:style w:type="character" w:customStyle="1" w:styleId="WW8Num39z2">
    <w:name w:val="WW8Num39z2"/>
    <w:rsid w:val="009F7189"/>
    <w:rPr>
      <w:rFonts w:ascii="Wingdings" w:hAnsi="Wingdings" w:cs="Wingdings"/>
      <w:sz w:val="20"/>
    </w:rPr>
  </w:style>
  <w:style w:type="character" w:customStyle="1" w:styleId="Fuentedeprrafopredeter1">
    <w:name w:val="Fuente de párrafo predeter.1"/>
    <w:rsid w:val="009F7189"/>
  </w:style>
  <w:style w:type="character" w:customStyle="1" w:styleId="EncabezadoCar">
    <w:name w:val="Encabezado Car"/>
    <w:rsid w:val="009F7189"/>
    <w:rPr>
      <w:sz w:val="22"/>
      <w:szCs w:val="22"/>
    </w:rPr>
  </w:style>
  <w:style w:type="character" w:customStyle="1" w:styleId="PiedepginaCar">
    <w:name w:val="Pie de página Car"/>
    <w:rsid w:val="009F7189"/>
    <w:rPr>
      <w:sz w:val="22"/>
      <w:szCs w:val="22"/>
    </w:rPr>
  </w:style>
  <w:style w:type="character" w:customStyle="1" w:styleId="TextodegloboCar">
    <w:name w:val="Texto de globo Car"/>
    <w:rsid w:val="009F7189"/>
    <w:rPr>
      <w:rFonts w:ascii="Tahoma" w:hAnsi="Tahoma" w:cs="Tahoma"/>
      <w:sz w:val="16"/>
      <w:szCs w:val="16"/>
    </w:rPr>
  </w:style>
  <w:style w:type="character" w:styleId="Enlla">
    <w:name w:val="Hyperlink"/>
    <w:rsid w:val="009F7189"/>
    <w:rPr>
      <w:color w:val="0000FF"/>
      <w:u w:val="single"/>
    </w:rPr>
  </w:style>
  <w:style w:type="character" w:customStyle="1" w:styleId="Ttulo1Car">
    <w:name w:val="Título 1 Car"/>
    <w:rsid w:val="009F7189"/>
    <w:rPr>
      <w:rFonts w:ascii="Times New Roman" w:eastAsia="Times New Roman" w:hAnsi="Times New Roman" w:cs="Times New Roman"/>
      <w:b/>
      <w:bCs/>
      <w:kern w:val="1"/>
      <w:sz w:val="48"/>
      <w:szCs w:val="48"/>
    </w:rPr>
  </w:style>
  <w:style w:type="character" w:customStyle="1" w:styleId="apple-converted-space">
    <w:name w:val="apple-converted-space"/>
    <w:basedOn w:val="Fuentedeprrafopredeter1"/>
    <w:rsid w:val="009F7189"/>
  </w:style>
  <w:style w:type="character" w:customStyle="1" w:styleId="Ttulo2Car">
    <w:name w:val="Título 2 Car"/>
    <w:rsid w:val="009F718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WW-Absatz-Standardschriftart1">
    <w:name w:val="WW-Absatz-Standardschriftart1"/>
    <w:rsid w:val="009F7189"/>
  </w:style>
  <w:style w:type="paragraph" w:customStyle="1" w:styleId="Encabezado1">
    <w:name w:val="Encabezado1"/>
    <w:basedOn w:val="Normal"/>
    <w:next w:val="Textindependent"/>
    <w:rsid w:val="009F7189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independent">
    <w:name w:val="Body Text"/>
    <w:basedOn w:val="Normal"/>
    <w:rsid w:val="009F7189"/>
    <w:pPr>
      <w:spacing w:after="140" w:line="288" w:lineRule="auto"/>
    </w:pPr>
  </w:style>
  <w:style w:type="paragraph" w:styleId="Llista">
    <w:name w:val="List"/>
    <w:basedOn w:val="Textindependent"/>
    <w:rsid w:val="009F7189"/>
    <w:rPr>
      <w:rFonts w:cs="Mangal"/>
    </w:rPr>
  </w:style>
  <w:style w:type="paragraph" w:styleId="Llegenda">
    <w:name w:val="caption"/>
    <w:basedOn w:val="Normal"/>
    <w:qFormat/>
    <w:rsid w:val="009F7189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9F7189"/>
    <w:pPr>
      <w:suppressLineNumbers/>
    </w:pPr>
    <w:rPr>
      <w:rFonts w:cs="Mangal"/>
    </w:rPr>
  </w:style>
  <w:style w:type="paragraph" w:styleId="Pargrafdellista">
    <w:name w:val="List Paragraph"/>
    <w:basedOn w:val="Normal"/>
    <w:qFormat/>
    <w:rsid w:val="009F7189"/>
    <w:pPr>
      <w:ind w:left="720"/>
      <w:contextualSpacing/>
    </w:pPr>
  </w:style>
  <w:style w:type="paragraph" w:styleId="Capalera">
    <w:name w:val="header"/>
    <w:basedOn w:val="Normal"/>
    <w:rsid w:val="009F7189"/>
    <w:pPr>
      <w:tabs>
        <w:tab w:val="center" w:pos="4252"/>
        <w:tab w:val="right" w:pos="8504"/>
      </w:tabs>
    </w:pPr>
  </w:style>
  <w:style w:type="paragraph" w:styleId="Peu">
    <w:name w:val="footer"/>
    <w:basedOn w:val="Normal"/>
    <w:rsid w:val="009F7189"/>
    <w:pPr>
      <w:tabs>
        <w:tab w:val="center" w:pos="4252"/>
        <w:tab w:val="right" w:pos="8504"/>
      </w:tabs>
    </w:pPr>
  </w:style>
  <w:style w:type="paragraph" w:styleId="Textdeglobus">
    <w:name w:val="Balloon Text"/>
    <w:basedOn w:val="Normal"/>
    <w:rsid w:val="009F718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9F7189"/>
    <w:pPr>
      <w:spacing w:before="280" w:after="119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ra-sub-western">
    <w:name w:val="ra-sub-western"/>
    <w:basedOn w:val="Normal"/>
    <w:rsid w:val="009F7189"/>
    <w:pPr>
      <w:spacing w:before="280" w:after="28" w:line="240" w:lineRule="auto"/>
      <w:ind w:firstLine="227"/>
    </w:pPr>
    <w:rPr>
      <w:rFonts w:ascii="Times New Roman" w:eastAsia="Times New Roman" w:hAnsi="Times New Roman"/>
      <w:sz w:val="24"/>
      <w:szCs w:val="24"/>
    </w:rPr>
  </w:style>
  <w:style w:type="paragraph" w:customStyle="1" w:styleId="Encabezado2">
    <w:name w:val="Encabezado2"/>
    <w:basedOn w:val="Normal"/>
    <w:rsid w:val="009F7189"/>
    <w:pPr>
      <w:widowControl w:val="0"/>
      <w:suppressLineNumbers/>
      <w:spacing w:after="0" w:line="240" w:lineRule="auto"/>
      <w:textAlignment w:val="baseline"/>
    </w:pPr>
    <w:rPr>
      <w:rFonts w:ascii="Times New Roman" w:eastAsia="Lucida Sans Unicode" w:hAnsi="Times New Roman"/>
      <w:kern w:val="1"/>
      <w:sz w:val="24"/>
      <w:szCs w:val="24"/>
    </w:rPr>
  </w:style>
  <w:style w:type="paragraph" w:customStyle="1" w:styleId="western">
    <w:name w:val="western"/>
    <w:basedOn w:val="Normal"/>
    <w:rsid w:val="009F7189"/>
    <w:pPr>
      <w:spacing w:before="280" w:after="119" w:line="240" w:lineRule="auto"/>
    </w:pPr>
    <w:rPr>
      <w:rFonts w:ascii="Times New Roman" w:eastAsia="Times New Roman" w:hAnsi="Times New Roman"/>
      <w:color w:val="000000"/>
      <w:sz w:val="24"/>
      <w:szCs w:val="24"/>
      <w:lang w:val="es-ES"/>
    </w:rPr>
  </w:style>
  <w:style w:type="paragraph" w:customStyle="1" w:styleId="Contenidodelatabla">
    <w:name w:val="Contenido de la tabla"/>
    <w:basedOn w:val="Normal"/>
    <w:rsid w:val="009F7189"/>
    <w:pPr>
      <w:suppressLineNumbers/>
    </w:pPr>
  </w:style>
  <w:style w:type="paragraph" w:customStyle="1" w:styleId="Encabezadodelatabla">
    <w:name w:val="Encabezado de la tabla"/>
    <w:basedOn w:val="Contenidodelatabla"/>
    <w:rsid w:val="009F7189"/>
    <w:pPr>
      <w:jc w:val="center"/>
    </w:pPr>
    <w:rPr>
      <w:b/>
      <w:bCs/>
    </w:rPr>
  </w:style>
  <w:style w:type="character" w:styleId="Textennegreta">
    <w:name w:val="Strong"/>
    <w:uiPriority w:val="22"/>
    <w:qFormat/>
    <w:rsid w:val="00407215"/>
    <w:rPr>
      <w:b/>
      <w:bCs/>
    </w:rPr>
  </w:style>
  <w:style w:type="paragraph" w:customStyle="1" w:styleId="Default">
    <w:name w:val="Default"/>
    <w:rsid w:val="00E763D7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character" w:styleId="Enllavisitat">
    <w:name w:val="FollowedHyperlink"/>
    <w:uiPriority w:val="99"/>
    <w:semiHidden/>
    <w:unhideWhenUsed/>
    <w:rsid w:val="00837A46"/>
    <w:rPr>
      <w:color w:val="800080"/>
      <w:u w:val="single"/>
    </w:rPr>
  </w:style>
  <w:style w:type="character" w:styleId="AcrnimHTML">
    <w:name w:val="HTML Acronym"/>
    <w:basedOn w:val="Lletraperdefectedelpargraf"/>
    <w:uiPriority w:val="99"/>
    <w:semiHidden/>
    <w:unhideWhenUsed/>
    <w:rsid w:val="001E1ABE"/>
  </w:style>
  <w:style w:type="character" w:styleId="mfasi">
    <w:name w:val="Emphasis"/>
    <w:qFormat/>
    <w:rsid w:val="001E1ABE"/>
    <w:rPr>
      <w:i/>
      <w:iCs/>
    </w:rPr>
  </w:style>
  <w:style w:type="paragraph" w:customStyle="1" w:styleId="Encabezado3">
    <w:name w:val="Encabezado3"/>
    <w:basedOn w:val="Normal"/>
    <w:next w:val="Textindependent"/>
    <w:rsid w:val="001E7893"/>
    <w:pPr>
      <w:keepNext/>
      <w:widowControl w:val="0"/>
      <w:spacing w:before="240" w:after="120" w:line="240" w:lineRule="auto"/>
    </w:pPr>
    <w:rPr>
      <w:rFonts w:ascii="Arial" w:eastAsia="Droid Sans Fallback" w:hAnsi="Arial" w:cs="Lohit Hindi"/>
      <w:kern w:val="1"/>
      <w:sz w:val="28"/>
      <w:szCs w:val="28"/>
      <w:lang w:bidi="hi-IN"/>
    </w:rPr>
  </w:style>
  <w:style w:type="paragraph" w:customStyle="1" w:styleId="Ttulo11">
    <w:name w:val="Título 11"/>
    <w:basedOn w:val="Normal"/>
    <w:next w:val="Normal"/>
    <w:rsid w:val="001E7893"/>
    <w:pPr>
      <w:keepNext/>
      <w:widowControl w:val="0"/>
      <w:autoSpaceDN w:val="0"/>
      <w:spacing w:before="240" w:after="120" w:line="240" w:lineRule="auto"/>
      <w:textAlignment w:val="baseline"/>
      <w:outlineLvl w:val="0"/>
    </w:pPr>
    <w:rPr>
      <w:rFonts w:ascii="Arial" w:eastAsia="Droid Sans Fallback" w:hAnsi="Arial" w:cs="Lohit Hindi"/>
      <w:b/>
      <w:bCs/>
      <w:kern w:val="3"/>
      <w:sz w:val="28"/>
      <w:szCs w:val="28"/>
      <w:lang w:bidi="hi-IN"/>
    </w:rPr>
  </w:style>
  <w:style w:type="paragraph" w:styleId="HTMLambformatprevi">
    <w:name w:val="HTML Preformatted"/>
    <w:basedOn w:val="Normal"/>
    <w:link w:val="HTMLambformatpreviCar"/>
    <w:uiPriority w:val="99"/>
    <w:rsid w:val="00C65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ambformatpreviCar">
    <w:name w:val="HTML amb format previ Car"/>
    <w:basedOn w:val="Lletraperdefectedelpargraf"/>
    <w:link w:val="HTMLambformatprevi"/>
    <w:uiPriority w:val="99"/>
    <w:rsid w:val="00C6564F"/>
    <w:rPr>
      <w:rFonts w:ascii="Courier New" w:hAnsi="Courier New" w:cs="Courier New"/>
      <w:lang w:val="es-ES" w:eastAsia="es-ES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843E7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zh-CN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5679A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zh-CN"/>
    </w:rPr>
  </w:style>
  <w:style w:type="character" w:customStyle="1" w:styleId="Textofuente">
    <w:name w:val="Texto fuente"/>
    <w:rsid w:val="005679AC"/>
    <w:rPr>
      <w:rFonts w:ascii="DejaVu Sans Mono" w:eastAsia="Droid Sans Fallback" w:hAnsi="DejaVu Sans Mono" w:cs="DejaVu Sans Mono"/>
    </w:rPr>
  </w:style>
  <w:style w:type="character" w:customStyle="1" w:styleId="Variable">
    <w:name w:val="Variable"/>
    <w:rsid w:val="005679AC"/>
    <w:rPr>
      <w:i/>
      <w:iCs/>
    </w:rPr>
  </w:style>
  <w:style w:type="paragraph" w:customStyle="1" w:styleId="Textopreformateado">
    <w:name w:val="Texto preformateado"/>
    <w:basedOn w:val="Normal"/>
    <w:rsid w:val="005679AC"/>
    <w:pPr>
      <w:widowControl w:val="0"/>
      <w:spacing w:after="0" w:line="240" w:lineRule="auto"/>
    </w:pPr>
    <w:rPr>
      <w:rFonts w:ascii="DejaVu Sans Mono" w:eastAsia="Droid Sans Fallback" w:hAnsi="DejaVu Sans Mono" w:cs="DejaVu Sans Mono"/>
      <w:kern w:val="1"/>
      <w:sz w:val="20"/>
      <w:szCs w:val="20"/>
      <w:lang w:val="es-ES" w:eastAsia="hi-IN" w:bidi="hi-IN"/>
    </w:rPr>
  </w:style>
  <w:style w:type="paragraph" w:customStyle="1" w:styleId="Encabezamientodelista">
    <w:name w:val="Encabezamiento de lista"/>
    <w:basedOn w:val="Normal"/>
    <w:next w:val="Contenidodelista"/>
    <w:rsid w:val="005679AC"/>
    <w:pPr>
      <w:widowControl w:val="0"/>
      <w:spacing w:after="0" w:line="240" w:lineRule="auto"/>
    </w:pPr>
    <w:rPr>
      <w:rFonts w:ascii="Tinos" w:eastAsia="Droid Sans Fallback" w:hAnsi="Tinos" w:cs="DejaVu Sans Condensed"/>
      <w:kern w:val="1"/>
      <w:sz w:val="24"/>
      <w:szCs w:val="24"/>
      <w:lang w:val="es-ES" w:eastAsia="hi-IN" w:bidi="hi-IN"/>
    </w:rPr>
  </w:style>
  <w:style w:type="paragraph" w:customStyle="1" w:styleId="Contenidodelista">
    <w:name w:val="Contenido de lista"/>
    <w:basedOn w:val="Normal"/>
    <w:rsid w:val="005679AC"/>
    <w:pPr>
      <w:widowControl w:val="0"/>
      <w:spacing w:after="0" w:line="240" w:lineRule="auto"/>
      <w:ind w:left="567"/>
    </w:pPr>
    <w:rPr>
      <w:rFonts w:ascii="Tinos" w:eastAsia="Droid Sans Fallback" w:hAnsi="Tinos" w:cs="DejaVu Sans Condensed"/>
      <w:kern w:val="1"/>
      <w:sz w:val="24"/>
      <w:szCs w:val="24"/>
      <w:lang w:val="es-ES" w:eastAsia="hi-IN" w:bidi="hi-IN"/>
    </w:rPr>
  </w:style>
  <w:style w:type="character" w:customStyle="1" w:styleId="Mencinsinresolver1">
    <w:name w:val="Mención sin resolver1"/>
    <w:basedOn w:val="Lletraperdefectedelpargraf"/>
    <w:uiPriority w:val="99"/>
    <w:semiHidden/>
    <w:unhideWhenUsed/>
    <w:rsid w:val="000B5A5C"/>
    <w:rPr>
      <w:color w:val="808080"/>
      <w:shd w:val="clear" w:color="auto" w:fill="E6E6E6"/>
    </w:rPr>
  </w:style>
  <w:style w:type="character" w:customStyle="1" w:styleId="Mencisenseresoldre1">
    <w:name w:val="Menció sense resoldre1"/>
    <w:basedOn w:val="Lletraperdefectedelpargraf"/>
    <w:uiPriority w:val="99"/>
    <w:semiHidden/>
    <w:unhideWhenUsed/>
    <w:rsid w:val="0093028B"/>
    <w:rPr>
      <w:color w:val="808080"/>
      <w:shd w:val="clear" w:color="auto" w:fill="E6E6E6"/>
    </w:rPr>
  </w:style>
  <w:style w:type="paragraph" w:customStyle="1" w:styleId="HTMLconformatoprevio1">
    <w:name w:val="HTML con formato previo1"/>
    <w:basedOn w:val="Normal"/>
    <w:rsid w:val="00752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C7996-3A14-4691-B4EB-26BDA9C64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Links>
    <vt:vector size="12" baseType="variant">
      <vt:variant>
        <vt:i4>3997755</vt:i4>
      </vt:variant>
      <vt:variant>
        <vt:i4>3</vt:i4>
      </vt:variant>
      <vt:variant>
        <vt:i4>0</vt:i4>
      </vt:variant>
      <vt:variant>
        <vt:i4>5</vt:i4>
      </vt:variant>
      <vt:variant>
        <vt:lpwstr>https://filezilla-project.org/</vt:lpwstr>
      </vt:variant>
      <vt:variant>
        <vt:lpwstr/>
      </vt:variant>
      <vt:variant>
        <vt:i4>3014765</vt:i4>
      </vt:variant>
      <vt:variant>
        <vt:i4>0</vt:i4>
      </vt:variant>
      <vt:variant>
        <vt:i4>0</vt:i4>
      </vt:variant>
      <vt:variant>
        <vt:i4>5</vt:i4>
      </vt:variant>
      <vt:variant>
        <vt:lpwstr>http://es.kioskea.net/contents/349-comandos-ftp</vt:lpwstr>
      </vt:variant>
      <vt:variant>
        <vt:lpwstr>comandos-ftp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Idss</dc:creator>
  <cp:lastModifiedBy>Pulí Diestro, Isaac</cp:lastModifiedBy>
  <cp:revision>47</cp:revision>
  <dcterms:created xsi:type="dcterms:W3CDTF">2018-01-31T10:24:00Z</dcterms:created>
  <dcterms:modified xsi:type="dcterms:W3CDTF">2022-09-09T10:03:00Z</dcterms:modified>
</cp:coreProperties>
</file>