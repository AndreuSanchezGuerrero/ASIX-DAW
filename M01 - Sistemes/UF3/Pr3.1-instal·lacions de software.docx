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B6" w:rsidRDefault="00E36F91">
      <w:pPr>
        <w:rPr>
          <w:b/>
          <w:sz w:val="28"/>
        </w:rPr>
      </w:pPr>
      <w:r>
        <w:rPr>
          <w:b/>
          <w:sz w:val="28"/>
        </w:rPr>
        <w:t>Pr</w:t>
      </w:r>
      <w:r w:rsidR="006647B3">
        <w:rPr>
          <w:b/>
          <w:sz w:val="28"/>
        </w:rPr>
        <w:t>1</w:t>
      </w:r>
      <w:r>
        <w:rPr>
          <w:b/>
          <w:sz w:val="28"/>
        </w:rPr>
        <w:t xml:space="preserve"> - </w:t>
      </w:r>
      <w:r w:rsidR="00C04BB6">
        <w:rPr>
          <w:b/>
          <w:sz w:val="28"/>
        </w:rPr>
        <w:t xml:space="preserve">Instal·lacions de </w:t>
      </w:r>
      <w:r>
        <w:rPr>
          <w:b/>
          <w:sz w:val="28"/>
        </w:rPr>
        <w:t>S</w:t>
      </w:r>
      <w:r w:rsidR="00C04BB6">
        <w:rPr>
          <w:b/>
          <w:sz w:val="28"/>
        </w:rPr>
        <w:t>oftware específic</w:t>
      </w:r>
    </w:p>
    <w:p w:rsidR="00C04BB6" w:rsidRDefault="00C04BB6">
      <w:r>
        <w:rPr>
          <w:b/>
          <w:sz w:val="28"/>
        </w:rPr>
        <w:t>Pràctiques de classe</w:t>
      </w:r>
    </w:p>
    <w:p w:rsidR="00C04BB6" w:rsidRDefault="00C04BB6"/>
    <w:p w:rsidR="00C04BB6" w:rsidRDefault="00C04BB6" w:rsidP="00E36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Notes i consells:</w:t>
      </w:r>
    </w:p>
    <w:p w:rsidR="00C04BB6" w:rsidRDefault="00C04BB6" w:rsidP="00E36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Les preguntes s’hauran de treballar seguint l’ordre numèric</w:t>
      </w:r>
    </w:p>
    <w:p w:rsidR="00C04BB6" w:rsidRDefault="00C04BB6" w:rsidP="00E36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>Abans de començar a treballar, llegeix i comprèn tots els enunciats, perquè les preguntes estan relacionades entre sí.</w:t>
      </w:r>
    </w:p>
    <w:p w:rsidR="006647B3" w:rsidRDefault="006647B3" w:rsidP="0066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 xml:space="preserve">Descarrega els fitxers dels links proporcionats al </w:t>
      </w:r>
      <w:proofErr w:type="spellStart"/>
      <w:r>
        <w:t>moodle</w:t>
      </w:r>
      <w:proofErr w:type="spellEnd"/>
      <w:r>
        <w:t>.</w:t>
      </w:r>
    </w:p>
    <w:p w:rsidR="00C04BB6" w:rsidRDefault="00C04BB6" w:rsidP="00E36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>Documenta tots els passos seguits.</w:t>
      </w:r>
    </w:p>
    <w:p w:rsidR="006647B3" w:rsidRDefault="006647B3" w:rsidP="00E36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>Per demostrar que la tasca és correcta, cal capturar tot el procés: passos, configuracions i missatges que surten en pantalla.</w:t>
      </w:r>
    </w:p>
    <w:p w:rsidR="00C04BB6" w:rsidRDefault="00C04BB6"/>
    <w:p w:rsidR="00C04BB6" w:rsidRDefault="00C04BB6">
      <w:r>
        <w:t xml:space="preserve">Disposem d’una aula d’informàtica anomenada INF1. En aquesta aula treballen usuaris com </w:t>
      </w:r>
      <w:proofErr w:type="spellStart"/>
      <w:r>
        <w:t>Mar</w:t>
      </w:r>
      <w:r w:rsidR="00710C17">
        <w:t>uha</w:t>
      </w:r>
      <w:proofErr w:type="spellEnd"/>
      <w:r>
        <w:t xml:space="preserve"> </w:t>
      </w:r>
      <w:proofErr w:type="spellStart"/>
      <w:r w:rsidR="00710C17">
        <w:t>Towers</w:t>
      </w:r>
      <w:proofErr w:type="spellEnd"/>
      <w:r>
        <w:t xml:space="preserve">, </w:t>
      </w:r>
      <w:r w:rsidR="00710C17">
        <w:t xml:space="preserve">Rodrigo </w:t>
      </w:r>
      <w:proofErr w:type="spellStart"/>
      <w:r w:rsidR="00710C17">
        <w:t>Momentito</w:t>
      </w:r>
      <w:proofErr w:type="spellEnd"/>
      <w:r>
        <w:t>, N</w:t>
      </w:r>
      <w:r w:rsidR="00710C17">
        <w:t>é</w:t>
      </w:r>
      <w:r>
        <w:t xml:space="preserve">stor </w:t>
      </w:r>
      <w:proofErr w:type="spellStart"/>
      <w:r>
        <w:t>Nillador</w:t>
      </w:r>
      <w:proofErr w:type="spellEnd"/>
      <w:r>
        <w:t xml:space="preserve">, </w:t>
      </w:r>
      <w:r w:rsidR="00710C17">
        <w:t xml:space="preserve">Maria </w:t>
      </w:r>
      <w:proofErr w:type="spellStart"/>
      <w:r w:rsidR="00710C17">
        <w:t>Delaó</w:t>
      </w:r>
      <w:proofErr w:type="spellEnd"/>
      <w:r>
        <w:t xml:space="preserve"> i Claudia </w:t>
      </w:r>
      <w:proofErr w:type="spellStart"/>
      <w:r w:rsidR="00E36F91">
        <w:t>Gonalmar</w:t>
      </w:r>
      <w:proofErr w:type="spellEnd"/>
      <w:r w:rsidR="00710C17">
        <w:t xml:space="preserve">. </w:t>
      </w:r>
      <w:proofErr w:type="spellStart"/>
      <w:r w:rsidR="00710C17">
        <w:t>Maruha</w:t>
      </w:r>
      <w:proofErr w:type="spellEnd"/>
      <w:r w:rsidR="00710C17">
        <w:t>, Né</w:t>
      </w:r>
      <w:r>
        <w:t xml:space="preserve">stor i </w:t>
      </w:r>
      <w:r w:rsidR="00710C17">
        <w:t>Maria</w:t>
      </w:r>
      <w:r>
        <w:t xml:space="preserve"> treballen de becaris; </w:t>
      </w:r>
      <w:r w:rsidR="00710C17">
        <w:t>Rodrigo</w:t>
      </w:r>
      <w:r>
        <w:t xml:space="preserve"> i Claudia d’investigadors.</w:t>
      </w:r>
    </w:p>
    <w:p w:rsidR="00C04BB6" w:rsidRDefault="00C04BB6">
      <w:pPr>
        <w:numPr>
          <w:ilvl w:val="0"/>
          <w:numId w:val="2"/>
        </w:numPr>
      </w:pPr>
      <w:r>
        <w:t xml:space="preserve">Volem instal·lar de manera massiva a tots els equips de la unitat organitzativa INF1 el programa </w:t>
      </w:r>
      <w:r>
        <w:rPr>
          <w:b/>
        </w:rPr>
        <w:t>7Zip</w:t>
      </w:r>
      <w:r>
        <w:t>. La instal·lació es farà automàticament durant el procés d’inici de la màquina.</w:t>
      </w:r>
    </w:p>
    <w:p w:rsidR="00C04BB6" w:rsidRDefault="00C04BB6">
      <w:pPr>
        <w:numPr>
          <w:ilvl w:val="0"/>
          <w:numId w:val="2"/>
        </w:numPr>
      </w:pPr>
      <w:r>
        <w:t xml:space="preserve">Immediatament després de la seva instal·lació, per precaució la direcció decideix cancel·lar l’ús del programa </w:t>
      </w:r>
      <w:r>
        <w:rPr>
          <w:b/>
        </w:rPr>
        <w:t>7Zip</w:t>
      </w:r>
      <w:r>
        <w:t xml:space="preserve"> i demana </w:t>
      </w:r>
      <w:proofErr w:type="spellStart"/>
      <w:r>
        <w:t>desinstal·lar-lo</w:t>
      </w:r>
      <w:proofErr w:type="spellEnd"/>
      <w:r>
        <w:t xml:space="preserve"> de manera automàtica.</w:t>
      </w:r>
    </w:p>
    <w:p w:rsidR="00C04BB6" w:rsidRDefault="00C04BB6">
      <w:pPr>
        <w:numPr>
          <w:ilvl w:val="0"/>
          <w:numId w:val="2"/>
        </w:numPr>
      </w:pPr>
      <w:r>
        <w:t xml:space="preserve">Ens diuen que els investigadors necessiten treballar amb el programa </w:t>
      </w:r>
      <w:proofErr w:type="spellStart"/>
      <w:r>
        <w:rPr>
          <w:b/>
        </w:rPr>
        <w:t>Firefox</w:t>
      </w:r>
      <w:proofErr w:type="spellEnd"/>
      <w:r>
        <w:t xml:space="preserve"> i s’ha decidit que s’instal·larà quan aquests usuaris facin referència al programa. Comprova que sols els membres d’aquest grup tindran accés al programa.</w:t>
      </w:r>
    </w:p>
    <w:p w:rsidR="00C04BB6" w:rsidRDefault="00C04BB6">
      <w:pPr>
        <w:numPr>
          <w:ilvl w:val="0"/>
          <w:numId w:val="2"/>
        </w:numPr>
      </w:pPr>
      <w:r>
        <w:t xml:space="preserve">Després d’un temps d’ús, es detecta que el rendiment del grup d’investigadors ha baixat considerablement i es decideix que ja no interessa tenir instal·lat el programa </w:t>
      </w:r>
      <w:proofErr w:type="spellStart"/>
      <w:r>
        <w:rPr>
          <w:b/>
        </w:rPr>
        <w:t>Firefox</w:t>
      </w:r>
      <w:proofErr w:type="spellEnd"/>
      <w:r>
        <w:rPr>
          <w:b/>
        </w:rPr>
        <w:t>.</w:t>
      </w:r>
      <w:r>
        <w:t xml:space="preserve"> Et demanen </w:t>
      </w:r>
      <w:proofErr w:type="spellStart"/>
      <w:r>
        <w:t>desinstal·lar-lo</w:t>
      </w:r>
      <w:proofErr w:type="spellEnd"/>
      <w:r>
        <w:t xml:space="preserve"> de manera automàtica.</w:t>
      </w:r>
    </w:p>
    <w:p w:rsidR="00C04BB6" w:rsidRDefault="00C04BB6">
      <w:pPr>
        <w:numPr>
          <w:ilvl w:val="0"/>
          <w:numId w:val="2"/>
        </w:numPr>
      </w:pPr>
      <w:r>
        <w:t xml:space="preserve">Es torna a decidir que als becaris els pot interessar disposar del programa </w:t>
      </w:r>
      <w:r>
        <w:rPr>
          <w:b/>
        </w:rPr>
        <w:t>7Zip</w:t>
      </w:r>
      <w:r>
        <w:t xml:space="preserve">, encara que es sospita que potser no a tots ells. Així que ens demanen que els becaris que estiguin interessats en provar aquest programa ho puguin fer, donant-los la possibilitat de que ells mateixos se l’instal·lin. El primer en provar-ho és l’usuari </w:t>
      </w:r>
      <w:proofErr w:type="spellStart"/>
      <w:r>
        <w:t>Mar</w:t>
      </w:r>
      <w:r w:rsidR="006B724F">
        <w:t>uha</w:t>
      </w:r>
      <w:proofErr w:type="spellEnd"/>
      <w:r>
        <w:t xml:space="preserve">. Comprova què passarà després amb la usuària </w:t>
      </w:r>
      <w:r w:rsidR="006B724F">
        <w:t>Maria</w:t>
      </w:r>
      <w:r>
        <w:t>.</w:t>
      </w:r>
    </w:p>
    <w:p w:rsidR="00C04BB6" w:rsidRDefault="00C04BB6">
      <w:pPr>
        <w:numPr>
          <w:ilvl w:val="0"/>
          <w:numId w:val="2"/>
        </w:numPr>
      </w:pPr>
      <w:r>
        <w:t xml:space="preserve">Un cop acabat el programa de proves, direcció decideix cancel·lar el programa </w:t>
      </w:r>
      <w:r>
        <w:rPr>
          <w:b/>
        </w:rPr>
        <w:t>7Zip</w:t>
      </w:r>
      <w:r>
        <w:t xml:space="preserve"> i et demanen </w:t>
      </w:r>
      <w:proofErr w:type="spellStart"/>
      <w:r>
        <w:t>desinstal·lar-lo</w:t>
      </w:r>
      <w:proofErr w:type="spellEnd"/>
      <w:r>
        <w:t xml:space="preserve"> de manera automàtica. Comprova si els becaris ja no disposen del programa i si continuen tenint la possibilitat d’instal·lar-lo.</w:t>
      </w:r>
    </w:p>
    <w:p w:rsidR="00B94D6C" w:rsidRDefault="00B94D6C" w:rsidP="006647B3">
      <w:pPr>
        <w:spacing w:before="0"/>
      </w:pPr>
      <w:bookmarkStart w:id="0" w:name="_GoBack"/>
      <w:bookmarkEnd w:id="0"/>
    </w:p>
    <w:sectPr w:rsidR="00B94D6C">
      <w:headerReference w:type="default" r:id="rId7"/>
      <w:pgSz w:w="11906" w:h="16838"/>
      <w:pgMar w:top="851" w:right="851" w:bottom="1418" w:left="851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D6F" w:rsidRDefault="00860D6F">
      <w:pPr>
        <w:spacing w:before="0"/>
      </w:pPr>
      <w:r>
        <w:separator/>
      </w:r>
    </w:p>
  </w:endnote>
  <w:endnote w:type="continuationSeparator" w:id="0">
    <w:p w:rsidR="00860D6F" w:rsidRDefault="00860D6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D6F" w:rsidRDefault="00860D6F">
      <w:pPr>
        <w:spacing w:before="0"/>
      </w:pPr>
      <w:r>
        <w:separator/>
      </w:r>
    </w:p>
  </w:footnote>
  <w:footnote w:type="continuationSeparator" w:id="0">
    <w:p w:rsidR="00860D6F" w:rsidRDefault="00860D6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BB6" w:rsidRDefault="006647B3">
    <w:pPr>
      <w:pBdr>
        <w:bottom w:val="single" w:sz="4" w:space="1" w:color="000000"/>
      </w:pBdr>
      <w:jc w:val="left"/>
    </w:pPr>
    <w:r>
      <w:t>UF3: Implantació de programari específic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FD8585A"/>
    <w:multiLevelType w:val="hybridMultilevel"/>
    <w:tmpl w:val="2EBADD30"/>
    <w:lvl w:ilvl="0" w:tplc="2C2E6D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6C"/>
    <w:rsid w:val="000C525E"/>
    <w:rsid w:val="006647B3"/>
    <w:rsid w:val="006B724F"/>
    <w:rsid w:val="00710C17"/>
    <w:rsid w:val="00860D6F"/>
    <w:rsid w:val="008A2B48"/>
    <w:rsid w:val="00AC01CC"/>
    <w:rsid w:val="00B94D6C"/>
    <w:rsid w:val="00C04BB6"/>
    <w:rsid w:val="00E36F91"/>
    <w:rsid w:val="00E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6655552B"/>
  <w15:chartTrackingRefBased/>
  <w15:docId w15:val="{D709E0E4-FD41-411E-BEA5-9E91DD43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before="120"/>
      <w:jc w:val="both"/>
    </w:pPr>
    <w:rPr>
      <w:sz w:val="24"/>
      <w:szCs w:val="24"/>
      <w:lang w:val="ca-ES" w:eastAsia="zh-CN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Epígrafe"/>
    <w:basedOn w:val="Normal"/>
    <w:qFormat/>
    <w:pPr>
      <w:suppressLineNumbers/>
      <w:spacing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palament">
    <w:name w:val="Encapçalament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after="120"/>
    </w:pPr>
    <w:rPr>
      <w:rFonts w:cs="Mangal"/>
      <w:i/>
      <w:iCs/>
    </w:rPr>
  </w:style>
  <w:style w:type="paragraph" w:customStyle="1" w:styleId="ndex">
    <w:name w:val="Índex"/>
    <w:basedOn w:val="Normal"/>
    <w:pPr>
      <w:suppressLineNumbers/>
    </w:pPr>
    <w:rPr>
      <w:rFonts w:cs="Mangal"/>
    </w:rPr>
  </w:style>
  <w:style w:type="paragraph" w:customStyle="1" w:styleId="ExempleExercici">
    <w:name w:val="Exemple+Exercici"/>
    <w:basedOn w:val="Normal"/>
    <w:pPr>
      <w:ind w:left="567" w:right="567"/>
    </w:pPr>
    <w:rPr>
      <w:sz w:val="22"/>
      <w:szCs w:val="20"/>
    </w:rPr>
  </w:style>
  <w:style w:type="paragraph" w:customStyle="1" w:styleId="titol1">
    <w:name w:val="titol 1"/>
    <w:basedOn w:val="Normal"/>
    <w:next w:val="Normal"/>
    <w:pPr>
      <w:numPr>
        <w:numId w:val="1"/>
      </w:numPr>
      <w:spacing w:after="120"/>
    </w:pPr>
    <w:rPr>
      <w:b/>
      <w:sz w:val="28"/>
      <w:szCs w:val="20"/>
    </w:rPr>
  </w:style>
  <w:style w:type="paragraph" w:customStyle="1" w:styleId="titol12">
    <w:name w:val="titol 1.2"/>
    <w:basedOn w:val="titol1"/>
    <w:next w:val="Normal"/>
    <w:rPr>
      <w:sz w:val="26"/>
    </w:rPr>
  </w:style>
  <w:style w:type="paragraph" w:customStyle="1" w:styleId="titol123b">
    <w:name w:val="titol 1.2.3b"/>
    <w:basedOn w:val="titol1"/>
    <w:next w:val="Normal"/>
    <w:pPr>
      <w:numPr>
        <w:numId w:val="0"/>
      </w:numPr>
    </w:pPr>
    <w:rPr>
      <w:sz w:val="22"/>
    </w:rPr>
  </w:style>
  <w:style w:type="paragraph" w:customStyle="1" w:styleId="titol123">
    <w:name w:val="titol 1.2.3"/>
    <w:basedOn w:val="titol123b"/>
    <w:next w:val="Normal"/>
    <w:pPr>
      <w:numPr>
        <w:numId w:val="1"/>
      </w:numPr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ingutdelataula">
    <w:name w:val="Contingut de la taula"/>
    <w:basedOn w:val="Normal"/>
    <w:pPr>
      <w:suppressLineNumbers/>
    </w:pPr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Permisos NTFS</vt:lpstr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Permisos NTFS</dc:title>
  <dc:subject/>
  <dc:creator>Arale Norimaki</dc:creator>
  <cp:keywords/>
  <cp:lastModifiedBy>Pla Llopis, Ricard</cp:lastModifiedBy>
  <cp:revision>2</cp:revision>
  <cp:lastPrinted>2010-01-21T14:51:00Z</cp:lastPrinted>
  <dcterms:created xsi:type="dcterms:W3CDTF">2021-04-21T11:40:00Z</dcterms:created>
  <dcterms:modified xsi:type="dcterms:W3CDTF">2021-04-21T11:40:00Z</dcterms:modified>
</cp:coreProperties>
</file>