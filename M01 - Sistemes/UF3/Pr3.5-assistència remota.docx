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BB6" w:rsidRDefault="00E36F91">
      <w:pPr>
        <w:rPr>
          <w:b/>
          <w:sz w:val="28"/>
        </w:rPr>
      </w:pPr>
      <w:r>
        <w:rPr>
          <w:b/>
          <w:sz w:val="28"/>
        </w:rPr>
        <w:t>Pr</w:t>
      </w:r>
      <w:r w:rsidR="007843E2">
        <w:rPr>
          <w:b/>
          <w:sz w:val="28"/>
        </w:rPr>
        <w:t>3.</w:t>
      </w:r>
      <w:r w:rsidR="0020572C">
        <w:rPr>
          <w:b/>
          <w:sz w:val="28"/>
        </w:rPr>
        <w:t>5</w:t>
      </w:r>
      <w:bookmarkStart w:id="0" w:name="_GoBack"/>
      <w:bookmarkEnd w:id="0"/>
      <w:r>
        <w:rPr>
          <w:b/>
          <w:sz w:val="28"/>
        </w:rPr>
        <w:t xml:space="preserve"> </w:t>
      </w:r>
      <w:r w:rsidR="00D67AC1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D67AC1">
        <w:rPr>
          <w:b/>
          <w:sz w:val="28"/>
        </w:rPr>
        <w:t>Assistència Remota</w:t>
      </w:r>
    </w:p>
    <w:p w:rsidR="00C04BB6" w:rsidRDefault="00C04BB6">
      <w:r>
        <w:rPr>
          <w:b/>
          <w:sz w:val="28"/>
        </w:rPr>
        <w:t>Pràctiques de classe</w:t>
      </w:r>
    </w:p>
    <w:p w:rsidR="00C04BB6" w:rsidRDefault="00C04BB6"/>
    <w:p w:rsidR="00C04BB6" w:rsidRDefault="00C04BB6" w:rsidP="00E36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Notes i consells:</w:t>
      </w:r>
    </w:p>
    <w:p w:rsidR="00C04BB6" w:rsidRDefault="00D67AC1" w:rsidP="00E36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>Les respostes s’hauran de demostrar amb les captures necessàries</w:t>
      </w:r>
    </w:p>
    <w:p w:rsidR="00C04BB6" w:rsidRDefault="00C04BB6"/>
    <w:p w:rsidR="00C04BB6" w:rsidRDefault="00D67AC1">
      <w:pPr>
        <w:numPr>
          <w:ilvl w:val="0"/>
          <w:numId w:val="2"/>
        </w:numPr>
      </w:pPr>
      <w:r>
        <w:t xml:space="preserve">Fer un manual d’usuari que expliqui a l’administrador local de la màquina </w:t>
      </w:r>
      <w:r w:rsidR="00D10EB2">
        <w:t>W8</w:t>
      </w:r>
      <w:r>
        <w:t xml:space="preserve"> quins passos ha de seguir si vol rebre assistència remota. L’equip haurà de ser controlat remotament amb un temps màxim d’invitació de 2 hores</w:t>
      </w:r>
      <w:r w:rsidR="00C04BB6">
        <w:t>.</w:t>
      </w:r>
    </w:p>
    <w:p w:rsidR="00C04BB6" w:rsidRDefault="00D67AC1">
      <w:pPr>
        <w:numPr>
          <w:ilvl w:val="0"/>
          <w:numId w:val="2"/>
        </w:numPr>
      </w:pPr>
      <w:r>
        <w:t>Què passa si el temps de la invitació caduca i encara estem rebent l’assistència remota?</w:t>
      </w:r>
    </w:p>
    <w:p w:rsidR="00C04BB6" w:rsidRDefault="0099100F">
      <w:pPr>
        <w:numPr>
          <w:ilvl w:val="0"/>
          <w:numId w:val="2"/>
        </w:numPr>
      </w:pPr>
      <w:r>
        <w:t>Fes un estudi de com funciona</w:t>
      </w:r>
      <w:r w:rsidR="001C578A">
        <w:t xml:space="preserve"> l</w:t>
      </w:r>
      <w:r w:rsidR="009F0250">
        <w:t>’</w:t>
      </w:r>
      <w:r w:rsidR="001C578A">
        <w:t>opci</w:t>
      </w:r>
      <w:r w:rsidR="009F0250">
        <w:t>ó</w:t>
      </w:r>
      <w:r w:rsidR="001C578A">
        <w:t>: “</w:t>
      </w:r>
      <w:proofErr w:type="spellStart"/>
      <w:r w:rsidR="001C578A" w:rsidRPr="007F6F7E">
        <w:rPr>
          <w:b/>
        </w:rPr>
        <w:t>Solicitar</w:t>
      </w:r>
      <w:proofErr w:type="spellEnd"/>
      <w:r w:rsidR="001C578A" w:rsidRPr="007F6F7E">
        <w:rPr>
          <w:b/>
        </w:rPr>
        <w:t xml:space="preserve"> control</w:t>
      </w:r>
      <w:r w:rsidR="001C578A">
        <w:t>”</w:t>
      </w:r>
      <w:r w:rsidR="007F6F7E">
        <w:t xml:space="preserve"> de la pantalla d’assistència de la màquina de l’expert</w:t>
      </w:r>
    </w:p>
    <w:p w:rsidR="0099100F" w:rsidRDefault="0099100F">
      <w:pPr>
        <w:numPr>
          <w:ilvl w:val="0"/>
          <w:numId w:val="2"/>
        </w:numPr>
      </w:pPr>
      <w:r>
        <w:t xml:space="preserve">La contrasenya que es demana a l’expert, és </w:t>
      </w:r>
      <w:proofErr w:type="spellStart"/>
      <w:r w:rsidRPr="0099100F">
        <w:rPr>
          <w:b/>
          <w:i/>
        </w:rPr>
        <w:t>case</w:t>
      </w:r>
      <w:proofErr w:type="spellEnd"/>
      <w:r w:rsidRPr="0099100F">
        <w:rPr>
          <w:b/>
          <w:i/>
        </w:rPr>
        <w:t xml:space="preserve"> </w:t>
      </w:r>
      <w:proofErr w:type="spellStart"/>
      <w:r w:rsidRPr="0099100F">
        <w:rPr>
          <w:b/>
          <w:i/>
        </w:rPr>
        <w:t>sensitive</w:t>
      </w:r>
      <w:proofErr w:type="spellEnd"/>
      <w:r>
        <w:t>? Demostra-ho</w:t>
      </w:r>
    </w:p>
    <w:p w:rsidR="00485454" w:rsidRDefault="009F0250">
      <w:pPr>
        <w:numPr>
          <w:ilvl w:val="0"/>
          <w:numId w:val="2"/>
        </w:numPr>
      </w:pPr>
      <w:r>
        <w:t xml:space="preserve">Fes un manual d’instal·lació i configuració de l’eina </w:t>
      </w:r>
      <w:proofErr w:type="spellStart"/>
      <w:r w:rsidRPr="009F0250">
        <w:rPr>
          <w:b/>
        </w:rPr>
        <w:t>RDCMan</w:t>
      </w:r>
      <w:proofErr w:type="spellEnd"/>
      <w:r>
        <w:rPr>
          <w:b/>
        </w:rPr>
        <w:t>,</w:t>
      </w:r>
      <w:r>
        <w:t xml:space="preserve"> que expliqui com administrar des d’un W8.1 tots els servidors del teu domini</w:t>
      </w:r>
      <w:r w:rsidR="00A4266A">
        <w:t>.</w:t>
      </w:r>
    </w:p>
    <w:p w:rsidR="007F6F7E" w:rsidRDefault="007F6F7E" w:rsidP="007F6F7E">
      <w:pPr>
        <w:ind w:left="360"/>
      </w:pPr>
    </w:p>
    <w:sectPr w:rsidR="007F6F7E">
      <w:headerReference w:type="default" r:id="rId7"/>
      <w:pgSz w:w="11906" w:h="16838"/>
      <w:pgMar w:top="851" w:right="851" w:bottom="1418" w:left="851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FBA" w:rsidRDefault="00E32FBA">
      <w:pPr>
        <w:spacing w:before="0"/>
      </w:pPr>
      <w:r>
        <w:separator/>
      </w:r>
    </w:p>
  </w:endnote>
  <w:endnote w:type="continuationSeparator" w:id="0">
    <w:p w:rsidR="00E32FBA" w:rsidRDefault="00E32FB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FBA" w:rsidRDefault="00E32FBA">
      <w:pPr>
        <w:spacing w:before="0"/>
      </w:pPr>
      <w:r>
        <w:separator/>
      </w:r>
    </w:p>
  </w:footnote>
  <w:footnote w:type="continuationSeparator" w:id="0">
    <w:p w:rsidR="00E32FBA" w:rsidRDefault="00E32FB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BB6" w:rsidRDefault="007843E2">
    <w:pPr>
      <w:pBdr>
        <w:bottom w:val="single" w:sz="4" w:space="1" w:color="000000"/>
      </w:pBdr>
      <w:jc w:val="left"/>
    </w:pPr>
    <w:r>
      <w:t>UF3</w:t>
    </w:r>
    <w:r w:rsidR="00C04BB6">
      <w:t xml:space="preserve">: Implantació de </w:t>
    </w:r>
    <w:r>
      <w:t>programari específic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pStyle w:val="titol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FD8585A"/>
    <w:multiLevelType w:val="hybridMultilevel"/>
    <w:tmpl w:val="2EBADD30"/>
    <w:lvl w:ilvl="0" w:tplc="2C2E6D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D6C"/>
    <w:rsid w:val="001306C3"/>
    <w:rsid w:val="001C578A"/>
    <w:rsid w:val="0020572C"/>
    <w:rsid w:val="00322939"/>
    <w:rsid w:val="003260B8"/>
    <w:rsid w:val="00433B26"/>
    <w:rsid w:val="00485454"/>
    <w:rsid w:val="00584996"/>
    <w:rsid w:val="007843E2"/>
    <w:rsid w:val="007D3013"/>
    <w:rsid w:val="007F6F7E"/>
    <w:rsid w:val="008D55F7"/>
    <w:rsid w:val="0099100F"/>
    <w:rsid w:val="009F0250"/>
    <w:rsid w:val="00A4266A"/>
    <w:rsid w:val="00B94D6C"/>
    <w:rsid w:val="00C04BB6"/>
    <w:rsid w:val="00CD0FA1"/>
    <w:rsid w:val="00D10EB2"/>
    <w:rsid w:val="00D67AC1"/>
    <w:rsid w:val="00E32FBA"/>
    <w:rsid w:val="00E36F91"/>
    <w:rsid w:val="00E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110662"/>
  <w15:chartTrackingRefBased/>
  <w15:docId w15:val="{991232B9-EF6E-4AED-B3BA-8662DD71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before="120"/>
      <w:jc w:val="both"/>
    </w:pPr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pgrafe">
    <w:name w:val="Epígrafe"/>
    <w:basedOn w:val="Normal"/>
    <w:qFormat/>
    <w:pPr>
      <w:suppressLineNumbers/>
      <w:spacing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palament">
    <w:name w:val="Encapçalament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after="120"/>
    </w:pPr>
    <w:rPr>
      <w:rFonts w:cs="Mangal"/>
      <w:i/>
      <w:iCs/>
    </w:rPr>
  </w:style>
  <w:style w:type="paragraph" w:customStyle="1" w:styleId="ndex">
    <w:name w:val="Índex"/>
    <w:basedOn w:val="Normal"/>
    <w:pPr>
      <w:suppressLineNumbers/>
    </w:pPr>
    <w:rPr>
      <w:rFonts w:cs="Mangal"/>
    </w:rPr>
  </w:style>
  <w:style w:type="paragraph" w:customStyle="1" w:styleId="ExempleExercici">
    <w:name w:val="Exemple+Exercici"/>
    <w:basedOn w:val="Normal"/>
    <w:pPr>
      <w:ind w:left="567" w:right="567"/>
    </w:pPr>
    <w:rPr>
      <w:sz w:val="22"/>
      <w:szCs w:val="20"/>
    </w:rPr>
  </w:style>
  <w:style w:type="paragraph" w:customStyle="1" w:styleId="titol1">
    <w:name w:val="titol 1"/>
    <w:basedOn w:val="Normal"/>
    <w:next w:val="Normal"/>
    <w:pPr>
      <w:numPr>
        <w:numId w:val="1"/>
      </w:numPr>
      <w:spacing w:after="120"/>
    </w:pPr>
    <w:rPr>
      <w:b/>
      <w:sz w:val="28"/>
      <w:szCs w:val="20"/>
    </w:rPr>
  </w:style>
  <w:style w:type="paragraph" w:customStyle="1" w:styleId="titol12">
    <w:name w:val="titol 1.2"/>
    <w:basedOn w:val="titol1"/>
    <w:next w:val="Normal"/>
    <w:rPr>
      <w:sz w:val="26"/>
    </w:rPr>
  </w:style>
  <w:style w:type="paragraph" w:customStyle="1" w:styleId="titol123b">
    <w:name w:val="titol 1.2.3b"/>
    <w:basedOn w:val="titol1"/>
    <w:next w:val="Normal"/>
    <w:pPr>
      <w:numPr>
        <w:numId w:val="0"/>
      </w:numPr>
    </w:pPr>
    <w:rPr>
      <w:sz w:val="22"/>
    </w:rPr>
  </w:style>
  <w:style w:type="paragraph" w:customStyle="1" w:styleId="titol123">
    <w:name w:val="titol 1.2.3"/>
    <w:basedOn w:val="titol123b"/>
    <w:next w:val="Normal"/>
    <w:pPr>
      <w:numPr>
        <w:numId w:val="1"/>
      </w:numPr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ingutdelataula">
    <w:name w:val="Contingut de la taula"/>
    <w:basedOn w:val="Normal"/>
    <w:pPr>
      <w:suppressLineNumbers/>
    </w:pPr>
  </w:style>
  <w:style w:type="paragraph" w:customStyle="1" w:styleId="Encapalamentdelataula">
    <w:name w:val="Encapçalament de la taula"/>
    <w:basedOn w:val="Contingutdelatau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Permisos NTFS</vt:lpstr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Permisos NTFS</dc:title>
  <dc:subject/>
  <dc:creator>Arale Norimaki</dc:creator>
  <cp:keywords/>
  <cp:lastModifiedBy>Pla Llopis, Ricard</cp:lastModifiedBy>
  <cp:revision>5</cp:revision>
  <cp:lastPrinted>2010-01-21T13:51:00Z</cp:lastPrinted>
  <dcterms:created xsi:type="dcterms:W3CDTF">2018-05-07T16:44:00Z</dcterms:created>
  <dcterms:modified xsi:type="dcterms:W3CDTF">2021-04-21T11:59:00Z</dcterms:modified>
</cp:coreProperties>
</file>