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B6" w:rsidRDefault="00E36F91">
      <w:pPr>
        <w:rPr>
          <w:b/>
          <w:sz w:val="28"/>
        </w:rPr>
      </w:pPr>
      <w:r>
        <w:rPr>
          <w:b/>
          <w:sz w:val="28"/>
        </w:rPr>
        <w:t>Pr</w:t>
      </w:r>
      <w:r w:rsidR="00E73CCB">
        <w:rPr>
          <w:b/>
          <w:sz w:val="28"/>
        </w:rPr>
        <w:t>3</w:t>
      </w:r>
      <w:r>
        <w:rPr>
          <w:b/>
          <w:sz w:val="28"/>
        </w:rPr>
        <w:t xml:space="preserve"> </w:t>
      </w:r>
      <w:r w:rsidR="00D67AC1">
        <w:rPr>
          <w:b/>
          <w:sz w:val="28"/>
        </w:rPr>
        <w:t>–</w:t>
      </w:r>
      <w:proofErr w:type="spellStart"/>
      <w:r w:rsidR="00633D57">
        <w:rPr>
          <w:b/>
          <w:sz w:val="28"/>
        </w:rPr>
        <w:t>P</w:t>
      </w:r>
      <w:r w:rsidR="00426939">
        <w:rPr>
          <w:b/>
          <w:sz w:val="28"/>
        </w:rPr>
        <w:t>re</w:t>
      </w:r>
      <w:proofErr w:type="spellEnd"/>
      <w:r w:rsidR="00426939">
        <w:rPr>
          <w:b/>
          <w:sz w:val="28"/>
        </w:rPr>
        <w:t>-instal·lacions de Windows</w:t>
      </w:r>
    </w:p>
    <w:p w:rsidR="00C04BB6" w:rsidRDefault="00C04BB6">
      <w:r>
        <w:rPr>
          <w:b/>
          <w:sz w:val="28"/>
        </w:rPr>
        <w:t>Pràctiques de classe</w:t>
      </w:r>
      <w:bookmarkStart w:id="0" w:name="_GoBack"/>
      <w:bookmarkEnd w:id="0"/>
    </w:p>
    <w:p w:rsidR="00C04BB6" w:rsidRDefault="00C04BB6"/>
    <w:p w:rsidR="00C04BB6" w:rsidRDefault="00C04BB6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Notes i consells:</w:t>
      </w:r>
    </w:p>
    <w:p w:rsidR="00C04BB6" w:rsidRDefault="00D67AC1" w:rsidP="00E3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Les respostes s’hauran de demostrar amb les captures necessàries</w:t>
      </w:r>
    </w:p>
    <w:p w:rsidR="00C04BB6" w:rsidRDefault="00C04BB6"/>
    <w:p w:rsidR="00AC1DC0" w:rsidRDefault="00AC1DC0" w:rsidP="007F6F7E">
      <w:pPr>
        <w:numPr>
          <w:ilvl w:val="0"/>
          <w:numId w:val="2"/>
        </w:numPr>
      </w:pPr>
      <w:r>
        <w:t xml:space="preserve">Sobre el teu equip W8, fes </w:t>
      </w:r>
      <w:r w:rsidR="00966DFA">
        <w:t xml:space="preserve">i documenta </w:t>
      </w:r>
      <w:r>
        <w:t>els següents passos:</w:t>
      </w:r>
    </w:p>
    <w:p w:rsidR="00AC1DC0" w:rsidRDefault="00AC1DC0" w:rsidP="00AC1DC0">
      <w:pPr>
        <w:numPr>
          <w:ilvl w:val="1"/>
          <w:numId w:val="2"/>
        </w:numPr>
      </w:pPr>
      <w:r>
        <w:t>Assegura’t de tenir alguna aplicació instal·lada.</w:t>
      </w:r>
    </w:p>
    <w:p w:rsidR="00AC1DC0" w:rsidRDefault="00AC1DC0" w:rsidP="00AC1DC0">
      <w:pPr>
        <w:numPr>
          <w:ilvl w:val="1"/>
          <w:numId w:val="2"/>
        </w:numPr>
      </w:pPr>
      <w:r>
        <w:t>Tanca la màquina i fes una còpia</w:t>
      </w:r>
      <w:r w:rsidR="00966DFA">
        <w:t>. A aquesta còpia li direm W9 (per exemple).</w:t>
      </w:r>
    </w:p>
    <w:p w:rsidR="00AC1DC0" w:rsidRDefault="00AC1DC0" w:rsidP="00AC1DC0">
      <w:pPr>
        <w:numPr>
          <w:ilvl w:val="1"/>
          <w:numId w:val="2"/>
        </w:numPr>
      </w:pPr>
      <w:r>
        <w:t>Obre la còpia i entra d’administrador.</w:t>
      </w:r>
      <w:r w:rsidR="00966DFA">
        <w:t xml:space="preserve"> Comprova amb la comanda </w:t>
      </w:r>
      <w:proofErr w:type="spellStart"/>
      <w:r w:rsidR="00966DFA" w:rsidRPr="00E73CCB">
        <w:rPr>
          <w:b/>
        </w:rPr>
        <w:t>psgetsid</w:t>
      </w:r>
      <w:proofErr w:type="spellEnd"/>
      <w:r w:rsidR="00966DFA">
        <w:t xml:space="preserve"> de les </w:t>
      </w:r>
      <w:proofErr w:type="spellStart"/>
      <w:r w:rsidR="00966DFA" w:rsidRPr="00E73CCB">
        <w:rPr>
          <w:b/>
        </w:rPr>
        <w:t>pstools</w:t>
      </w:r>
      <w:proofErr w:type="spellEnd"/>
      <w:r w:rsidR="00966DFA" w:rsidRPr="00E73CCB">
        <w:t xml:space="preserve"> quin SID </w:t>
      </w:r>
      <w:r w:rsidR="00966DFA">
        <w:t>d’equip té</w:t>
      </w:r>
      <w:r w:rsidR="00966DFA" w:rsidRPr="00E73CCB">
        <w:t>.</w:t>
      </w:r>
    </w:p>
    <w:p w:rsidR="00AC1DC0" w:rsidRDefault="00AC1DC0" w:rsidP="00AC1DC0">
      <w:pPr>
        <w:numPr>
          <w:ilvl w:val="1"/>
          <w:numId w:val="2"/>
        </w:numPr>
      </w:pPr>
      <w:r>
        <w:t xml:space="preserve">Fes una </w:t>
      </w:r>
      <w:proofErr w:type="spellStart"/>
      <w:r>
        <w:t>preinstal·</w:t>
      </w:r>
      <w:r w:rsidR="00966DFA">
        <w:t>lació</w:t>
      </w:r>
      <w:proofErr w:type="spellEnd"/>
      <w:r w:rsidR="00966DFA">
        <w:t xml:space="preserve"> del sistema operatiu amb l’objectiu de canviar el nom de l’equip, el </w:t>
      </w:r>
      <w:proofErr w:type="spellStart"/>
      <w:r w:rsidR="00966DFA">
        <w:t>password</w:t>
      </w:r>
      <w:proofErr w:type="spellEnd"/>
      <w:r w:rsidR="00966DFA">
        <w:t xml:space="preserve"> de l’administrador i el SID de l’equip.</w:t>
      </w:r>
    </w:p>
    <w:p w:rsidR="00966DFA" w:rsidRDefault="00966DFA" w:rsidP="00AC1DC0">
      <w:pPr>
        <w:numPr>
          <w:ilvl w:val="1"/>
          <w:numId w:val="2"/>
        </w:numPr>
      </w:pPr>
      <w:r>
        <w:t>Un cop acabat, comprova si el SID d’equip ha canviat. Comprova també si el programa que tenies instal·lat s’ha conservat.</w:t>
      </w:r>
    </w:p>
    <w:p w:rsidR="00966DFA" w:rsidRDefault="00966DFA" w:rsidP="00AC1DC0">
      <w:pPr>
        <w:numPr>
          <w:ilvl w:val="1"/>
          <w:numId w:val="2"/>
        </w:numPr>
      </w:pPr>
      <w:r>
        <w:t>Aquesta nova màquina W9 conserva-la per futures pràctiques.</w:t>
      </w:r>
    </w:p>
    <w:sectPr w:rsidR="00966DFA">
      <w:headerReference w:type="default" r:id="rId7"/>
      <w:pgSz w:w="11906" w:h="16838"/>
      <w:pgMar w:top="851" w:right="851" w:bottom="1418" w:left="851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C2F" w:rsidRDefault="008B6C2F">
      <w:pPr>
        <w:spacing w:before="0"/>
      </w:pPr>
      <w:r>
        <w:separator/>
      </w:r>
    </w:p>
  </w:endnote>
  <w:endnote w:type="continuationSeparator" w:id="0">
    <w:p w:rsidR="008B6C2F" w:rsidRDefault="008B6C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C2F" w:rsidRDefault="008B6C2F">
      <w:pPr>
        <w:spacing w:before="0"/>
      </w:pPr>
      <w:r>
        <w:separator/>
      </w:r>
    </w:p>
  </w:footnote>
  <w:footnote w:type="continuationSeparator" w:id="0">
    <w:p w:rsidR="008B6C2F" w:rsidRDefault="008B6C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BB6" w:rsidRDefault="00A0132C">
    <w:pPr>
      <w:pBdr>
        <w:bottom w:val="single" w:sz="4" w:space="1" w:color="000000"/>
      </w:pBdr>
      <w:jc w:val="left"/>
    </w:pPr>
    <w:r>
      <w:t>UF3</w:t>
    </w:r>
    <w:r w:rsidR="00C04BB6">
      <w:t xml:space="preserve">: Implantació de </w:t>
    </w:r>
    <w:r>
      <w:t>programari específic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pStyle w:val="titol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FD8585A"/>
    <w:multiLevelType w:val="hybridMultilevel"/>
    <w:tmpl w:val="2EBADD30"/>
    <w:lvl w:ilvl="0" w:tplc="2C2E6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6C"/>
    <w:rsid w:val="000078AB"/>
    <w:rsid w:val="001C578A"/>
    <w:rsid w:val="003260B8"/>
    <w:rsid w:val="00426939"/>
    <w:rsid w:val="00485454"/>
    <w:rsid w:val="004C1228"/>
    <w:rsid w:val="00584996"/>
    <w:rsid w:val="00633D57"/>
    <w:rsid w:val="007D3013"/>
    <w:rsid w:val="007F6F7E"/>
    <w:rsid w:val="008B6C2F"/>
    <w:rsid w:val="008D55F7"/>
    <w:rsid w:val="00966DFA"/>
    <w:rsid w:val="00A0132C"/>
    <w:rsid w:val="00AC1DC0"/>
    <w:rsid w:val="00B94D6C"/>
    <w:rsid w:val="00C04BB6"/>
    <w:rsid w:val="00CA61FB"/>
    <w:rsid w:val="00D67AC1"/>
    <w:rsid w:val="00E36F91"/>
    <w:rsid w:val="00E73CCB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13C0BD"/>
  <w15:chartTrackingRefBased/>
  <w15:docId w15:val="{16C2C00D-DAF0-44BF-B5EC-832AFAE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120"/>
      <w:jc w:val="both"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pgrafe">
    <w:name w:val="Epígrafe"/>
    <w:basedOn w:val="Normal"/>
    <w:qFormat/>
    <w:pPr>
      <w:suppressLineNumbers/>
      <w:spacing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after="120"/>
    </w:pPr>
    <w:rPr>
      <w:rFonts w:cs="Mangal"/>
      <w:i/>
      <w:iCs/>
    </w:rPr>
  </w:style>
  <w:style w:type="paragraph" w:customStyle="1" w:styleId="ndex">
    <w:name w:val="Índex"/>
    <w:basedOn w:val="Normal"/>
    <w:pPr>
      <w:suppressLineNumbers/>
    </w:pPr>
    <w:rPr>
      <w:rFonts w:cs="Mangal"/>
    </w:rPr>
  </w:style>
  <w:style w:type="paragraph" w:customStyle="1" w:styleId="ExempleExercici">
    <w:name w:val="Exemple+Exercici"/>
    <w:basedOn w:val="Normal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rPr>
      <w:sz w:val="26"/>
    </w:rPr>
  </w:style>
  <w:style w:type="paragraph" w:customStyle="1" w:styleId="titol123b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pPr>
      <w:numPr>
        <w:numId w:val="1"/>
      </w:numPr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Permisos NTFS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Permisos NTFS</dc:title>
  <dc:subject/>
  <dc:creator>Arale Norimaki</dc:creator>
  <cp:keywords/>
  <cp:lastModifiedBy>Pla Llopis, Ricard</cp:lastModifiedBy>
  <cp:revision>3</cp:revision>
  <cp:lastPrinted>2010-01-21T13:51:00Z</cp:lastPrinted>
  <dcterms:created xsi:type="dcterms:W3CDTF">2020-04-28T23:51:00Z</dcterms:created>
  <dcterms:modified xsi:type="dcterms:W3CDTF">2021-04-21T11:51:00Z</dcterms:modified>
</cp:coreProperties>
</file>